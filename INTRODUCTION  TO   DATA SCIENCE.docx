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961A" w14:textId="175901C0" w:rsidR="008F7987" w:rsidRPr="00E56257" w:rsidRDefault="008F7987" w:rsidP="00E56257">
      <w:pPr>
        <w:jc w:val="center"/>
        <w:rPr>
          <w:sz w:val="96"/>
          <w:szCs w:val="96"/>
          <w:lang w:val="en-IN"/>
        </w:rPr>
      </w:pPr>
      <w:proofErr w:type="gramStart"/>
      <w:r w:rsidRPr="00E56257">
        <w:rPr>
          <w:sz w:val="96"/>
          <w:szCs w:val="96"/>
          <w:highlight w:val="cyan"/>
          <w:lang w:val="en-IN"/>
        </w:rPr>
        <w:t>INTRODUCTION  TO</w:t>
      </w:r>
      <w:proofErr w:type="gramEnd"/>
      <w:r w:rsidRPr="00E56257">
        <w:rPr>
          <w:sz w:val="96"/>
          <w:szCs w:val="96"/>
          <w:highlight w:val="cyan"/>
          <w:lang w:val="en-IN"/>
        </w:rPr>
        <w:t xml:space="preserve">    DATA SCIENCE</w:t>
      </w:r>
    </w:p>
    <w:p w14:paraId="6E3098E8" w14:textId="77777777" w:rsidR="008F7987" w:rsidRDefault="008F7987" w:rsidP="008F7987">
      <w:pPr>
        <w:jc w:val="center"/>
        <w:rPr>
          <w:sz w:val="96"/>
          <w:szCs w:val="96"/>
          <w:lang w:val="en-IN"/>
        </w:rPr>
      </w:pPr>
    </w:p>
    <w:p w14:paraId="3472DE53" w14:textId="25F07D93" w:rsidR="00E56257" w:rsidRPr="00E56257" w:rsidRDefault="00E56257" w:rsidP="008F7987">
      <w:pPr>
        <w:rPr>
          <w:b/>
          <w:bCs/>
          <w:i/>
          <w:iCs/>
          <w:sz w:val="56"/>
          <w:szCs w:val="56"/>
          <w:u w:val="single"/>
          <w:lang w:val="en-IN"/>
        </w:rPr>
      </w:pPr>
      <w:r w:rsidRPr="00E56257">
        <w:rPr>
          <w:b/>
          <w:bCs/>
          <w:i/>
          <w:iCs/>
          <w:sz w:val="56"/>
          <w:szCs w:val="56"/>
          <w:u w:val="single"/>
          <w:lang w:val="en-IN"/>
        </w:rPr>
        <w:t xml:space="preserve">NAME </w:t>
      </w:r>
      <w:r w:rsidR="00E01932">
        <w:rPr>
          <w:b/>
          <w:bCs/>
          <w:i/>
          <w:iCs/>
          <w:sz w:val="56"/>
          <w:szCs w:val="56"/>
          <w:u w:val="single"/>
          <w:lang w:val="en-IN"/>
        </w:rPr>
        <w:t>–</w:t>
      </w:r>
      <w:r w:rsidRPr="00E56257">
        <w:rPr>
          <w:b/>
          <w:bCs/>
          <w:i/>
          <w:iCs/>
          <w:sz w:val="56"/>
          <w:szCs w:val="56"/>
          <w:u w:val="single"/>
          <w:lang w:val="en-IN"/>
        </w:rPr>
        <w:t xml:space="preserve"> </w:t>
      </w:r>
      <w:r w:rsidR="00E01932">
        <w:rPr>
          <w:b/>
          <w:bCs/>
          <w:i/>
          <w:iCs/>
          <w:sz w:val="56"/>
          <w:szCs w:val="56"/>
          <w:u w:val="single"/>
          <w:lang w:val="en-IN"/>
        </w:rPr>
        <w:t>MOHAMMED RIZWAN PP</w:t>
      </w:r>
    </w:p>
    <w:p w14:paraId="5DEFD792" w14:textId="3AEA393A" w:rsidR="00E56257" w:rsidRDefault="00E56257" w:rsidP="008F7987">
      <w:pPr>
        <w:rPr>
          <w:b/>
          <w:bCs/>
          <w:i/>
          <w:iCs/>
          <w:sz w:val="56"/>
          <w:szCs w:val="56"/>
          <w:u w:val="single"/>
          <w:lang w:val="en-IN"/>
        </w:rPr>
      </w:pPr>
      <w:r w:rsidRPr="00E56257">
        <w:rPr>
          <w:b/>
          <w:bCs/>
          <w:i/>
          <w:iCs/>
          <w:sz w:val="56"/>
          <w:szCs w:val="56"/>
          <w:u w:val="single"/>
          <w:lang w:val="en-IN"/>
        </w:rPr>
        <w:t>CLASS – BCA “</w:t>
      </w:r>
      <w:r w:rsidR="00E01932">
        <w:rPr>
          <w:b/>
          <w:bCs/>
          <w:i/>
          <w:iCs/>
          <w:sz w:val="56"/>
          <w:szCs w:val="56"/>
          <w:u w:val="single"/>
          <w:lang w:val="en-IN"/>
        </w:rPr>
        <w:t>A</w:t>
      </w:r>
      <w:r w:rsidRPr="00E56257">
        <w:rPr>
          <w:b/>
          <w:bCs/>
          <w:i/>
          <w:iCs/>
          <w:sz w:val="56"/>
          <w:szCs w:val="56"/>
          <w:u w:val="single"/>
          <w:lang w:val="en-IN"/>
        </w:rPr>
        <w:t>”</w:t>
      </w:r>
    </w:p>
    <w:p w14:paraId="5641A46F" w14:textId="7A809ADF" w:rsidR="00E01932" w:rsidRDefault="00E01932" w:rsidP="008F7987">
      <w:pPr>
        <w:rPr>
          <w:b/>
          <w:bCs/>
          <w:i/>
          <w:iCs/>
          <w:sz w:val="56"/>
          <w:szCs w:val="56"/>
          <w:u w:val="single"/>
          <w:lang w:val="en-IN"/>
        </w:rPr>
      </w:pPr>
      <w:r>
        <w:rPr>
          <w:b/>
          <w:bCs/>
          <w:i/>
          <w:iCs/>
          <w:sz w:val="56"/>
          <w:szCs w:val="56"/>
          <w:u w:val="single"/>
          <w:lang w:val="en-IN"/>
        </w:rPr>
        <w:t>REG.NO:2411021240019</w:t>
      </w:r>
    </w:p>
    <w:p w14:paraId="62B8D898" w14:textId="60F4B00A" w:rsidR="00E01932" w:rsidRPr="00E56257" w:rsidRDefault="00E01932" w:rsidP="008F7987">
      <w:pPr>
        <w:rPr>
          <w:b/>
          <w:bCs/>
          <w:i/>
          <w:iCs/>
          <w:sz w:val="56"/>
          <w:szCs w:val="56"/>
          <w:u w:val="single"/>
          <w:lang w:val="en-IN"/>
        </w:rPr>
      </w:pPr>
      <w:r>
        <w:rPr>
          <w:b/>
          <w:bCs/>
          <w:i/>
          <w:iCs/>
          <w:sz w:val="56"/>
          <w:szCs w:val="56"/>
          <w:u w:val="single"/>
          <w:lang w:val="en-IN"/>
        </w:rPr>
        <w:t>GITHUB:</w:t>
      </w:r>
      <w:r w:rsidRPr="00E01932">
        <w:rPr>
          <w:b/>
          <w:bCs/>
          <w:i/>
          <w:iCs/>
          <w:sz w:val="56"/>
          <w:szCs w:val="56"/>
          <w:u w:val="single"/>
          <w:lang w:val="en-IN"/>
        </w:rPr>
        <w:t>https://github.com/rzwaaahn/IDS-Assignment-1</w:t>
      </w:r>
    </w:p>
    <w:p w14:paraId="305B9E09" w14:textId="77777777" w:rsidR="00E56257" w:rsidRPr="00E56257" w:rsidRDefault="00E56257" w:rsidP="008F7987">
      <w:pPr>
        <w:rPr>
          <w:b/>
          <w:bCs/>
          <w:i/>
          <w:iCs/>
          <w:sz w:val="56"/>
          <w:szCs w:val="56"/>
          <w:highlight w:val="cyan"/>
          <w:u w:val="single"/>
          <w:lang w:val="en-IN"/>
        </w:rPr>
      </w:pPr>
    </w:p>
    <w:p w14:paraId="1A77BC6B" w14:textId="33ADFA94" w:rsidR="008F7987" w:rsidRPr="00E56257" w:rsidRDefault="008F7987" w:rsidP="008F7987">
      <w:pPr>
        <w:rPr>
          <w:b/>
          <w:bCs/>
          <w:i/>
          <w:iCs/>
          <w:sz w:val="44"/>
          <w:szCs w:val="44"/>
          <w:u w:val="single"/>
          <w:lang w:val="en-IN"/>
        </w:rPr>
      </w:pPr>
      <w:r w:rsidRPr="00E56257">
        <w:rPr>
          <w:b/>
          <w:bCs/>
          <w:i/>
          <w:iCs/>
          <w:sz w:val="44"/>
          <w:szCs w:val="44"/>
          <w:highlight w:val="cyan"/>
          <w:u w:val="single"/>
          <w:lang w:val="en-IN"/>
        </w:rPr>
        <w:t>Part 1: Theoretical Understanding</w:t>
      </w:r>
    </w:p>
    <w:p w14:paraId="59B1ECA5" w14:textId="77777777" w:rsidR="008F7987" w:rsidRPr="00E56257" w:rsidRDefault="008F7987" w:rsidP="008F7987">
      <w:pPr>
        <w:rPr>
          <w:b/>
          <w:bCs/>
          <w:i/>
          <w:iCs/>
          <w:sz w:val="44"/>
          <w:szCs w:val="44"/>
          <w:u w:val="single"/>
          <w:lang w:val="en-IN"/>
        </w:rPr>
      </w:pPr>
    </w:p>
    <w:p w14:paraId="7E841442" w14:textId="77777777" w:rsidR="008F7987" w:rsidRPr="00E56257" w:rsidRDefault="008F7987" w:rsidP="008F7987">
      <w:pPr>
        <w:rPr>
          <w:sz w:val="36"/>
          <w:szCs w:val="36"/>
          <w:lang w:val="en-IN"/>
        </w:rPr>
      </w:pPr>
      <w:r w:rsidRPr="00E56257">
        <w:rPr>
          <w:sz w:val="36"/>
          <w:szCs w:val="36"/>
          <w:lang w:val="en-IN"/>
        </w:rPr>
        <w:t>1. Define Data Science:</w:t>
      </w:r>
    </w:p>
    <w:p w14:paraId="2C0A1B71" w14:textId="77777777" w:rsidR="008F7987" w:rsidRPr="00E56257" w:rsidRDefault="008F7987" w:rsidP="008F7987">
      <w:pPr>
        <w:rPr>
          <w:sz w:val="36"/>
          <w:szCs w:val="36"/>
          <w:lang w:val="en-IN"/>
        </w:rPr>
      </w:pPr>
      <w:r w:rsidRPr="00E56257">
        <w:rPr>
          <w:sz w:val="36"/>
          <w:szCs w:val="36"/>
          <w:lang w:val="en-IN"/>
        </w:rPr>
        <w:t>o What is Data Science? Discuss its key components and the CRISP-DM process.</w:t>
      </w:r>
    </w:p>
    <w:p w14:paraId="1ACB9472" w14:textId="77777777" w:rsidR="008F7987" w:rsidRPr="00E56257" w:rsidRDefault="008F7987" w:rsidP="008F7987">
      <w:pPr>
        <w:rPr>
          <w:sz w:val="36"/>
          <w:szCs w:val="36"/>
          <w:lang w:val="en-IN"/>
        </w:rPr>
      </w:pPr>
      <w:r w:rsidRPr="00E56257">
        <w:rPr>
          <w:sz w:val="36"/>
          <w:szCs w:val="36"/>
          <w:lang w:val="en-IN"/>
        </w:rPr>
        <w:t xml:space="preserve">o Explain how the CRISP-DM framework is applied in solving real-world problems </w:t>
      </w:r>
    </w:p>
    <w:p w14:paraId="0F0A9D74" w14:textId="77777777" w:rsidR="008F7987" w:rsidRPr="00E56257" w:rsidRDefault="008F7987" w:rsidP="008F7987">
      <w:pPr>
        <w:rPr>
          <w:sz w:val="36"/>
          <w:szCs w:val="36"/>
          <w:lang w:val="en-IN"/>
        </w:rPr>
      </w:pPr>
      <w:r w:rsidRPr="00E56257">
        <w:rPr>
          <w:sz w:val="36"/>
          <w:szCs w:val="36"/>
          <w:lang w:val="en-IN"/>
        </w:rPr>
        <w:t>(e.g., predicting customer churn or recommending movies).</w:t>
      </w:r>
    </w:p>
    <w:p w14:paraId="34412A98" w14:textId="77777777" w:rsidR="008F7987" w:rsidRPr="00E56257" w:rsidRDefault="008F7987" w:rsidP="008F7987">
      <w:pPr>
        <w:rPr>
          <w:sz w:val="36"/>
          <w:szCs w:val="36"/>
          <w:lang w:val="en-IN"/>
        </w:rPr>
      </w:pPr>
    </w:p>
    <w:p w14:paraId="25471BEC" w14:textId="477D7D6A" w:rsidR="008F7987" w:rsidRPr="00E56257" w:rsidRDefault="008F7987" w:rsidP="008F7987">
      <w:pPr>
        <w:rPr>
          <w:sz w:val="36"/>
          <w:szCs w:val="36"/>
          <w:lang w:val="en-IN"/>
        </w:rPr>
      </w:pPr>
      <w:r w:rsidRPr="00E56257">
        <w:rPr>
          <w:sz w:val="36"/>
          <w:szCs w:val="36"/>
          <w:lang w:val="en-IN"/>
        </w:rPr>
        <w:t>2. Case Study Questions:</w:t>
      </w:r>
    </w:p>
    <w:p w14:paraId="3406E9BA" w14:textId="77777777" w:rsidR="008F7987" w:rsidRPr="00E56257" w:rsidRDefault="008F7987" w:rsidP="008F7987">
      <w:pPr>
        <w:rPr>
          <w:sz w:val="36"/>
          <w:szCs w:val="36"/>
          <w:lang w:val="en-IN"/>
        </w:rPr>
      </w:pPr>
      <w:r w:rsidRPr="00E56257">
        <w:rPr>
          <w:sz w:val="36"/>
          <w:szCs w:val="36"/>
          <w:lang w:val="en-IN"/>
        </w:rPr>
        <w:lastRenderedPageBreak/>
        <w:t xml:space="preserve">o </w:t>
      </w:r>
      <w:proofErr w:type="gramStart"/>
      <w:r w:rsidRPr="00E56257">
        <w:rPr>
          <w:sz w:val="36"/>
          <w:szCs w:val="36"/>
          <w:lang w:val="en-IN"/>
        </w:rPr>
        <w:t>From</w:t>
      </w:r>
      <w:proofErr w:type="gramEnd"/>
      <w:r w:rsidRPr="00E56257">
        <w:rPr>
          <w:sz w:val="36"/>
          <w:szCs w:val="36"/>
          <w:lang w:val="en-IN"/>
        </w:rPr>
        <w:t xml:space="preserve"> the case studies in the "Module 1 Case Studies" file, answer the following:</w:t>
      </w:r>
    </w:p>
    <w:p w14:paraId="084158DE" w14:textId="77777777" w:rsidR="008F7987" w:rsidRPr="00E56257" w:rsidRDefault="008F7987" w:rsidP="008F7987">
      <w:pPr>
        <w:rPr>
          <w:sz w:val="36"/>
          <w:szCs w:val="36"/>
          <w:lang w:val="en-IN"/>
        </w:rPr>
      </w:pPr>
      <w:r w:rsidRPr="00E56257">
        <w:rPr>
          <w:sz w:val="36"/>
          <w:szCs w:val="36"/>
          <w:lang w:val="en-IN"/>
        </w:rPr>
        <w:t xml:space="preserve">▪ What is the main business objective of the Netflix Recommendation </w:t>
      </w:r>
    </w:p>
    <w:p w14:paraId="5E613942" w14:textId="4DFAFD63" w:rsidR="008F7987" w:rsidRPr="00E56257" w:rsidRDefault="008F7987" w:rsidP="008F7987">
      <w:pPr>
        <w:rPr>
          <w:sz w:val="36"/>
          <w:szCs w:val="36"/>
          <w:lang w:val="en-IN"/>
        </w:rPr>
      </w:pPr>
      <w:r w:rsidRPr="00E56257">
        <w:rPr>
          <w:sz w:val="36"/>
          <w:szCs w:val="36"/>
          <w:lang w:val="en-IN"/>
        </w:rPr>
        <w:t>System?</w:t>
      </w:r>
    </w:p>
    <w:p w14:paraId="50C366D9" w14:textId="77777777" w:rsidR="00E56257" w:rsidRDefault="00E56257" w:rsidP="00E56257">
      <w:pPr>
        <w:rPr>
          <w:b/>
          <w:bCs/>
          <w:sz w:val="28"/>
          <w:szCs w:val="28"/>
          <w:lang w:val="en-IN"/>
        </w:rPr>
      </w:pPr>
    </w:p>
    <w:p w14:paraId="7272807A" w14:textId="0EE1EF80" w:rsidR="008F7987" w:rsidRPr="00E56257" w:rsidRDefault="008F7987" w:rsidP="00E56257">
      <w:pPr>
        <w:pStyle w:val="ListParagraph"/>
        <w:numPr>
          <w:ilvl w:val="0"/>
          <w:numId w:val="30"/>
        </w:numPr>
        <w:rPr>
          <w:b/>
          <w:bCs/>
          <w:i/>
          <w:iCs/>
          <w:sz w:val="44"/>
          <w:szCs w:val="44"/>
          <w:highlight w:val="cyan"/>
          <w:u w:val="single"/>
          <w:lang w:val="en-IN"/>
        </w:rPr>
      </w:pPr>
      <w:r w:rsidRPr="00E56257">
        <w:rPr>
          <w:b/>
          <w:bCs/>
          <w:i/>
          <w:iCs/>
          <w:sz w:val="44"/>
          <w:szCs w:val="44"/>
          <w:highlight w:val="cyan"/>
          <w:u w:val="single"/>
          <w:lang w:val="en-IN"/>
        </w:rPr>
        <w:t>What is Data Science?</w:t>
      </w:r>
    </w:p>
    <w:p w14:paraId="23638836" w14:textId="77777777" w:rsidR="008F7987" w:rsidRDefault="008F7987" w:rsidP="008F7987">
      <w:pPr>
        <w:rPr>
          <w:b/>
          <w:bCs/>
          <w:sz w:val="28"/>
          <w:szCs w:val="28"/>
          <w:lang w:val="en-IN"/>
        </w:rPr>
      </w:pPr>
    </w:p>
    <w:p w14:paraId="2DB7C5E7" w14:textId="5A024024" w:rsidR="008F7987" w:rsidRPr="008F7987" w:rsidRDefault="008F7987" w:rsidP="008F7987">
      <w:pPr>
        <w:rPr>
          <w:sz w:val="28"/>
          <w:szCs w:val="28"/>
          <w:lang w:val="en-IN"/>
        </w:rPr>
      </w:pPr>
      <w:r w:rsidRPr="008F7987">
        <w:rPr>
          <w:b/>
          <w:bCs/>
          <w:sz w:val="28"/>
          <w:szCs w:val="28"/>
          <w:lang w:val="en-IN"/>
        </w:rPr>
        <w:t>Data Science</w:t>
      </w:r>
      <w:r w:rsidRPr="008F7987">
        <w:rPr>
          <w:sz w:val="28"/>
          <w:szCs w:val="28"/>
          <w:lang w:val="en-IN"/>
        </w:rPr>
        <w:t xml:space="preserve"> is a field that mixes math, statistics, computer science, and knowledge about specific topics to understand and </w:t>
      </w:r>
      <w:proofErr w:type="spellStart"/>
      <w:r w:rsidRPr="008F7987">
        <w:rPr>
          <w:sz w:val="28"/>
          <w:szCs w:val="28"/>
          <w:lang w:val="en-IN"/>
        </w:rPr>
        <w:t>analyze</w:t>
      </w:r>
      <w:proofErr w:type="spellEnd"/>
      <w:r w:rsidRPr="008F7987">
        <w:rPr>
          <w:sz w:val="28"/>
          <w:szCs w:val="28"/>
          <w:lang w:val="en-IN"/>
        </w:rPr>
        <w:t xml:space="preserve"> data. It’s basically about asking the right questions and using the data you have to find the answers. It's all about making sense of raw data, cleaning it up, </w:t>
      </w:r>
      <w:proofErr w:type="spellStart"/>
      <w:r w:rsidRPr="008F7987">
        <w:rPr>
          <w:sz w:val="28"/>
          <w:szCs w:val="28"/>
          <w:lang w:val="en-IN"/>
        </w:rPr>
        <w:t>analyzing</w:t>
      </w:r>
      <w:proofErr w:type="spellEnd"/>
      <w:r w:rsidRPr="008F7987">
        <w:rPr>
          <w:sz w:val="28"/>
          <w:szCs w:val="28"/>
          <w:lang w:val="en-IN"/>
        </w:rPr>
        <w:t xml:space="preserve"> it, and then using the findings to make smarter decisions or predict future events.</w:t>
      </w:r>
    </w:p>
    <w:p w14:paraId="7E2FF2E0" w14:textId="77777777" w:rsidR="008F7987" w:rsidRPr="008F7987" w:rsidRDefault="008F7987" w:rsidP="008F7987">
      <w:pPr>
        <w:rPr>
          <w:sz w:val="28"/>
          <w:szCs w:val="28"/>
          <w:lang w:val="en-IN"/>
        </w:rPr>
      </w:pPr>
      <w:r w:rsidRPr="008F7987">
        <w:rPr>
          <w:sz w:val="28"/>
          <w:szCs w:val="28"/>
          <w:lang w:val="en-IN"/>
        </w:rPr>
        <w:t>In simple words, data science helps people and businesses use data to solve problems, make decisions, or even predict things that could happen. It's used in a lot of industries today, like healthcare, business, and technology, to make things work more efficiently and create better services.</w:t>
      </w:r>
    </w:p>
    <w:p w14:paraId="108571EA" w14:textId="77777777" w:rsidR="008F7987" w:rsidRPr="008F7987" w:rsidRDefault="008F7987" w:rsidP="008F7987">
      <w:pPr>
        <w:rPr>
          <w:sz w:val="28"/>
          <w:szCs w:val="28"/>
          <w:lang w:val="en-IN"/>
        </w:rPr>
      </w:pPr>
      <w:r w:rsidRPr="008F7987">
        <w:rPr>
          <w:b/>
          <w:bCs/>
          <w:sz w:val="28"/>
          <w:szCs w:val="28"/>
          <w:lang w:val="en-IN"/>
        </w:rPr>
        <w:t>Key Components of Data Science:</w:t>
      </w:r>
    </w:p>
    <w:p w14:paraId="6A6FDF45" w14:textId="77777777" w:rsidR="008F7987" w:rsidRPr="008F7987" w:rsidRDefault="008F7987" w:rsidP="008F7987">
      <w:pPr>
        <w:numPr>
          <w:ilvl w:val="0"/>
          <w:numId w:val="24"/>
        </w:numPr>
        <w:rPr>
          <w:sz w:val="28"/>
          <w:szCs w:val="28"/>
          <w:lang w:val="en-IN"/>
        </w:rPr>
      </w:pPr>
      <w:r w:rsidRPr="008F7987">
        <w:rPr>
          <w:b/>
          <w:bCs/>
          <w:sz w:val="28"/>
          <w:szCs w:val="28"/>
          <w:lang w:val="en-IN"/>
        </w:rPr>
        <w:t>Data Collection</w:t>
      </w:r>
      <w:r w:rsidRPr="008F7987">
        <w:rPr>
          <w:sz w:val="28"/>
          <w:szCs w:val="28"/>
          <w:lang w:val="en-IN"/>
        </w:rPr>
        <w:t>: The first step is gathering data from different sources. This data could come from sensors, surveys, websites, or anything else that collects information.</w:t>
      </w:r>
    </w:p>
    <w:p w14:paraId="60D53BEC" w14:textId="77777777" w:rsidR="008F7987" w:rsidRPr="008F7987" w:rsidRDefault="008F7987" w:rsidP="008F7987">
      <w:pPr>
        <w:numPr>
          <w:ilvl w:val="0"/>
          <w:numId w:val="24"/>
        </w:numPr>
        <w:rPr>
          <w:sz w:val="28"/>
          <w:szCs w:val="28"/>
          <w:lang w:val="en-IN"/>
        </w:rPr>
      </w:pPr>
      <w:r w:rsidRPr="008F7987">
        <w:rPr>
          <w:b/>
          <w:bCs/>
          <w:sz w:val="28"/>
          <w:szCs w:val="28"/>
          <w:lang w:val="en-IN"/>
        </w:rPr>
        <w:t>Data Processing</w:t>
      </w:r>
      <w:r w:rsidRPr="008F7987">
        <w:rPr>
          <w:sz w:val="28"/>
          <w:szCs w:val="28"/>
          <w:lang w:val="en-IN"/>
        </w:rPr>
        <w:t>: Once data is collected, it’s usually not in a perfect form. You’ll need to clean it up. This means fixing errors, dealing with missing values, and formatting the data so it’s ready for analysis.</w:t>
      </w:r>
    </w:p>
    <w:p w14:paraId="6F68AF1D" w14:textId="77777777" w:rsidR="008F7987" w:rsidRPr="008F7987" w:rsidRDefault="008F7987" w:rsidP="008F7987">
      <w:pPr>
        <w:numPr>
          <w:ilvl w:val="0"/>
          <w:numId w:val="24"/>
        </w:numPr>
        <w:rPr>
          <w:sz w:val="28"/>
          <w:szCs w:val="28"/>
          <w:lang w:val="en-IN"/>
        </w:rPr>
      </w:pPr>
      <w:r w:rsidRPr="008F7987">
        <w:rPr>
          <w:b/>
          <w:bCs/>
          <w:sz w:val="28"/>
          <w:szCs w:val="28"/>
          <w:lang w:val="en-IN"/>
        </w:rPr>
        <w:t>Data Analysis</w:t>
      </w:r>
      <w:r w:rsidRPr="008F7987">
        <w:rPr>
          <w:sz w:val="28"/>
          <w:szCs w:val="28"/>
          <w:lang w:val="en-IN"/>
        </w:rPr>
        <w:t>: After cleaning up the data, data scientists use different techniques to figure out what the data is telling them. This could be through statistical methods or using algorithms to find patterns in the data.</w:t>
      </w:r>
    </w:p>
    <w:p w14:paraId="1E12D855" w14:textId="77777777" w:rsidR="008F7987" w:rsidRPr="008F7987" w:rsidRDefault="008F7987" w:rsidP="008F7987">
      <w:pPr>
        <w:numPr>
          <w:ilvl w:val="0"/>
          <w:numId w:val="24"/>
        </w:numPr>
        <w:rPr>
          <w:sz w:val="28"/>
          <w:szCs w:val="28"/>
          <w:lang w:val="en-IN"/>
        </w:rPr>
      </w:pPr>
      <w:r w:rsidRPr="008F7987">
        <w:rPr>
          <w:b/>
          <w:bCs/>
          <w:sz w:val="28"/>
          <w:szCs w:val="28"/>
          <w:lang w:val="en-IN"/>
        </w:rPr>
        <w:t>Visualization</w:t>
      </w:r>
      <w:r w:rsidRPr="008F7987">
        <w:rPr>
          <w:sz w:val="28"/>
          <w:szCs w:val="28"/>
          <w:lang w:val="en-IN"/>
        </w:rPr>
        <w:t>: Once you have your results, you need to present them in a way that makes sense. This could be through graphs, charts, or dashboards that help people easily understand the insights you’ve found.</w:t>
      </w:r>
    </w:p>
    <w:p w14:paraId="540204D4" w14:textId="77777777" w:rsidR="008F7987" w:rsidRPr="008F7987" w:rsidRDefault="008F7987" w:rsidP="008F7987">
      <w:pPr>
        <w:numPr>
          <w:ilvl w:val="0"/>
          <w:numId w:val="24"/>
        </w:numPr>
        <w:rPr>
          <w:sz w:val="28"/>
          <w:szCs w:val="28"/>
          <w:lang w:val="en-IN"/>
        </w:rPr>
      </w:pPr>
      <w:r w:rsidRPr="008F7987">
        <w:rPr>
          <w:b/>
          <w:bCs/>
          <w:sz w:val="28"/>
          <w:szCs w:val="28"/>
          <w:lang w:val="en-IN"/>
        </w:rPr>
        <w:t>Decision-Making</w:t>
      </w:r>
      <w:r w:rsidRPr="008F7987">
        <w:rPr>
          <w:sz w:val="28"/>
          <w:szCs w:val="28"/>
          <w:lang w:val="en-IN"/>
        </w:rPr>
        <w:t>: The ultimate goal of data science is to use the insights you’ve gathered to make decisions. Whether it’s recommending a product, solving a problem, or predicting a trend, data science helps people make better choices.</w:t>
      </w:r>
    </w:p>
    <w:p w14:paraId="6C800B96" w14:textId="2F6BAF32" w:rsidR="008F7987" w:rsidRPr="008F7987" w:rsidRDefault="008F7987" w:rsidP="008F7987">
      <w:pPr>
        <w:rPr>
          <w:sz w:val="28"/>
          <w:szCs w:val="28"/>
          <w:lang w:val="en-IN"/>
        </w:rPr>
      </w:pPr>
    </w:p>
    <w:p w14:paraId="429C7E68" w14:textId="77777777" w:rsidR="008F7987" w:rsidRPr="008F7987" w:rsidRDefault="008F7987" w:rsidP="008F7987">
      <w:pPr>
        <w:rPr>
          <w:sz w:val="28"/>
          <w:szCs w:val="28"/>
          <w:lang w:val="en-IN"/>
        </w:rPr>
      </w:pPr>
    </w:p>
    <w:p w14:paraId="057BBF11" w14:textId="77777777" w:rsidR="008F7987" w:rsidRPr="008F7987" w:rsidRDefault="008F7987" w:rsidP="008F7987">
      <w:pPr>
        <w:rPr>
          <w:sz w:val="28"/>
          <w:szCs w:val="28"/>
          <w:lang w:val="en-IN"/>
        </w:rPr>
      </w:pPr>
    </w:p>
    <w:p w14:paraId="5D6F5B43" w14:textId="77777777" w:rsidR="008F7987" w:rsidRPr="008F7987" w:rsidRDefault="008F7987" w:rsidP="008F7987">
      <w:pPr>
        <w:rPr>
          <w:sz w:val="28"/>
          <w:szCs w:val="28"/>
          <w:lang w:val="en-IN"/>
        </w:rPr>
      </w:pPr>
    </w:p>
    <w:p w14:paraId="34CC1632" w14:textId="77777777" w:rsidR="008F7987" w:rsidRDefault="008F7987" w:rsidP="008F7987">
      <w:pPr>
        <w:rPr>
          <w:b/>
          <w:bCs/>
          <w:sz w:val="28"/>
          <w:szCs w:val="28"/>
          <w:lang w:val="en-IN"/>
        </w:rPr>
      </w:pPr>
    </w:p>
    <w:p w14:paraId="7DB4DBCB" w14:textId="77777777" w:rsidR="008F7987" w:rsidRDefault="008F7987" w:rsidP="008F7987">
      <w:pPr>
        <w:rPr>
          <w:b/>
          <w:bCs/>
          <w:sz w:val="28"/>
          <w:szCs w:val="28"/>
          <w:lang w:val="en-IN"/>
        </w:rPr>
      </w:pPr>
    </w:p>
    <w:p w14:paraId="0B93367E" w14:textId="77777777" w:rsidR="008F7987" w:rsidRDefault="008F7987" w:rsidP="008F7987">
      <w:pPr>
        <w:rPr>
          <w:b/>
          <w:bCs/>
          <w:sz w:val="28"/>
          <w:szCs w:val="28"/>
          <w:lang w:val="en-IN"/>
        </w:rPr>
      </w:pPr>
    </w:p>
    <w:p w14:paraId="32F06924" w14:textId="77777777" w:rsidR="008F7987" w:rsidRDefault="008F7987" w:rsidP="008F7987">
      <w:pPr>
        <w:rPr>
          <w:b/>
          <w:bCs/>
          <w:sz w:val="28"/>
          <w:szCs w:val="28"/>
          <w:lang w:val="en-IN"/>
        </w:rPr>
      </w:pPr>
    </w:p>
    <w:p w14:paraId="78ED244F" w14:textId="77777777" w:rsidR="008F7987" w:rsidRDefault="008F7987" w:rsidP="008F7987">
      <w:pPr>
        <w:rPr>
          <w:b/>
          <w:bCs/>
          <w:sz w:val="28"/>
          <w:szCs w:val="28"/>
          <w:lang w:val="en-IN"/>
        </w:rPr>
      </w:pPr>
    </w:p>
    <w:p w14:paraId="05911286" w14:textId="77777777" w:rsidR="008F7987" w:rsidRDefault="008F7987" w:rsidP="008F7987">
      <w:pPr>
        <w:rPr>
          <w:b/>
          <w:bCs/>
          <w:sz w:val="28"/>
          <w:szCs w:val="28"/>
          <w:lang w:val="en-IN"/>
        </w:rPr>
      </w:pPr>
    </w:p>
    <w:p w14:paraId="074959C7" w14:textId="18440C1A" w:rsidR="008F7987" w:rsidRPr="008F7987" w:rsidRDefault="008F7987" w:rsidP="008F7987">
      <w:pPr>
        <w:rPr>
          <w:b/>
          <w:bCs/>
          <w:i/>
          <w:iCs/>
          <w:sz w:val="40"/>
          <w:szCs w:val="40"/>
          <w:u w:val="single"/>
          <w:lang w:val="en-IN"/>
        </w:rPr>
      </w:pPr>
      <w:r w:rsidRPr="008F7987">
        <w:rPr>
          <w:b/>
          <w:bCs/>
          <w:i/>
          <w:iCs/>
          <w:sz w:val="40"/>
          <w:szCs w:val="40"/>
          <w:highlight w:val="cyan"/>
          <w:u w:val="single"/>
          <w:lang w:val="en-IN"/>
        </w:rPr>
        <w:t>Data Science Process: CRISP-DM</w:t>
      </w:r>
    </w:p>
    <w:p w14:paraId="4616FCD4" w14:textId="77777777" w:rsidR="008F7987" w:rsidRDefault="008F7987" w:rsidP="008F7987">
      <w:pPr>
        <w:rPr>
          <w:sz w:val="28"/>
          <w:szCs w:val="28"/>
          <w:lang w:val="en-IN"/>
        </w:rPr>
      </w:pPr>
    </w:p>
    <w:p w14:paraId="2405EA81" w14:textId="3C6D3F02" w:rsidR="008F7987" w:rsidRPr="008F7987" w:rsidRDefault="008F7987" w:rsidP="008F7987">
      <w:pPr>
        <w:rPr>
          <w:sz w:val="28"/>
          <w:szCs w:val="28"/>
          <w:lang w:val="en-IN"/>
        </w:rPr>
      </w:pPr>
      <w:r w:rsidRPr="008F7987">
        <w:rPr>
          <w:sz w:val="28"/>
          <w:szCs w:val="28"/>
          <w:lang w:val="en-IN"/>
        </w:rPr>
        <w:t xml:space="preserve">The </w:t>
      </w:r>
      <w:r w:rsidRPr="008F7987">
        <w:rPr>
          <w:b/>
          <w:bCs/>
          <w:sz w:val="28"/>
          <w:szCs w:val="28"/>
          <w:lang w:val="en-IN"/>
        </w:rPr>
        <w:t>CRISP-DM</w:t>
      </w:r>
      <w:r w:rsidRPr="008F7987">
        <w:rPr>
          <w:sz w:val="28"/>
          <w:szCs w:val="28"/>
          <w:lang w:val="en-IN"/>
        </w:rPr>
        <w:t xml:space="preserve"> method is one of the most common approaches used in data science. It stands for Cross-Industry Standard Process for Data Mining. This method helps guide data scientists through their projects in a structured way. There are six stages in CRISP-DM:</w:t>
      </w:r>
    </w:p>
    <w:p w14:paraId="12022E15" w14:textId="77777777" w:rsidR="008F7987" w:rsidRPr="008F7987" w:rsidRDefault="008F7987" w:rsidP="008F7987">
      <w:pPr>
        <w:numPr>
          <w:ilvl w:val="0"/>
          <w:numId w:val="25"/>
        </w:numPr>
        <w:rPr>
          <w:sz w:val="28"/>
          <w:szCs w:val="28"/>
          <w:lang w:val="en-IN"/>
        </w:rPr>
      </w:pPr>
      <w:r w:rsidRPr="008F7987">
        <w:rPr>
          <w:b/>
          <w:bCs/>
          <w:sz w:val="28"/>
          <w:szCs w:val="28"/>
          <w:lang w:val="en-IN"/>
        </w:rPr>
        <w:t>Business Understanding</w:t>
      </w:r>
      <w:r w:rsidRPr="008F7987">
        <w:rPr>
          <w:sz w:val="28"/>
          <w:szCs w:val="28"/>
          <w:lang w:val="en-IN"/>
        </w:rPr>
        <w:t>: This step is all about understanding the problem you're trying to solve. You need to know what the business wants to achieve and what success would look like.</w:t>
      </w:r>
    </w:p>
    <w:p w14:paraId="78AE9F96" w14:textId="77777777" w:rsidR="008F7987" w:rsidRPr="008F7987" w:rsidRDefault="008F7987" w:rsidP="008F7987">
      <w:pPr>
        <w:numPr>
          <w:ilvl w:val="0"/>
          <w:numId w:val="25"/>
        </w:numPr>
        <w:rPr>
          <w:sz w:val="28"/>
          <w:szCs w:val="28"/>
          <w:lang w:val="en-IN"/>
        </w:rPr>
      </w:pPr>
      <w:r w:rsidRPr="008F7987">
        <w:rPr>
          <w:b/>
          <w:bCs/>
          <w:sz w:val="28"/>
          <w:szCs w:val="28"/>
          <w:lang w:val="en-IN"/>
        </w:rPr>
        <w:t>Data Understanding</w:t>
      </w:r>
      <w:r w:rsidRPr="008F7987">
        <w:rPr>
          <w:sz w:val="28"/>
          <w:szCs w:val="28"/>
          <w:lang w:val="en-IN"/>
        </w:rPr>
        <w:t>: In this stage, you start exploring the data. You check what kind of data you have, where it’s coming from, and what problems might be in the data, like missing values.</w:t>
      </w:r>
    </w:p>
    <w:p w14:paraId="5E2D3407" w14:textId="77777777" w:rsidR="008F7987" w:rsidRPr="008F7987" w:rsidRDefault="008F7987" w:rsidP="008F7987">
      <w:pPr>
        <w:numPr>
          <w:ilvl w:val="0"/>
          <w:numId w:val="25"/>
        </w:numPr>
        <w:rPr>
          <w:sz w:val="28"/>
          <w:szCs w:val="28"/>
          <w:lang w:val="en-IN"/>
        </w:rPr>
      </w:pPr>
      <w:r w:rsidRPr="008F7987">
        <w:rPr>
          <w:b/>
          <w:bCs/>
          <w:sz w:val="28"/>
          <w:szCs w:val="28"/>
          <w:lang w:val="en-IN"/>
        </w:rPr>
        <w:t>Data Preparation</w:t>
      </w:r>
      <w:r w:rsidRPr="008F7987">
        <w:rPr>
          <w:sz w:val="28"/>
          <w:szCs w:val="28"/>
          <w:lang w:val="en-IN"/>
        </w:rPr>
        <w:t>: After understanding the data, you get it ready for analysis. This might involve cleaning the data, changing the format, or removing irrelevant parts.</w:t>
      </w:r>
    </w:p>
    <w:p w14:paraId="0731D82C" w14:textId="77777777" w:rsidR="008F7987" w:rsidRPr="008F7987" w:rsidRDefault="008F7987" w:rsidP="008F7987">
      <w:pPr>
        <w:numPr>
          <w:ilvl w:val="0"/>
          <w:numId w:val="25"/>
        </w:numPr>
        <w:rPr>
          <w:sz w:val="28"/>
          <w:szCs w:val="28"/>
          <w:lang w:val="en-IN"/>
        </w:rPr>
      </w:pPr>
      <w:proofErr w:type="spellStart"/>
      <w:r w:rsidRPr="008F7987">
        <w:rPr>
          <w:b/>
          <w:bCs/>
          <w:sz w:val="28"/>
          <w:szCs w:val="28"/>
          <w:lang w:val="en-IN"/>
        </w:rPr>
        <w:t>Modeling</w:t>
      </w:r>
      <w:proofErr w:type="spellEnd"/>
      <w:r w:rsidRPr="008F7987">
        <w:rPr>
          <w:sz w:val="28"/>
          <w:szCs w:val="28"/>
          <w:lang w:val="en-IN"/>
        </w:rPr>
        <w:t>: In this step, you apply different algorithms or models to the data. This could be a machine learning model or something simpler, depending on what the problem is.</w:t>
      </w:r>
    </w:p>
    <w:p w14:paraId="1E3ECB7B" w14:textId="77777777" w:rsidR="008F7987" w:rsidRPr="008F7987" w:rsidRDefault="008F7987" w:rsidP="008F7987">
      <w:pPr>
        <w:numPr>
          <w:ilvl w:val="0"/>
          <w:numId w:val="25"/>
        </w:numPr>
        <w:rPr>
          <w:sz w:val="28"/>
          <w:szCs w:val="28"/>
          <w:lang w:val="en-IN"/>
        </w:rPr>
      </w:pPr>
      <w:r w:rsidRPr="008F7987">
        <w:rPr>
          <w:b/>
          <w:bCs/>
          <w:sz w:val="28"/>
          <w:szCs w:val="28"/>
          <w:lang w:val="en-IN"/>
        </w:rPr>
        <w:t>Evaluation</w:t>
      </w:r>
      <w:r w:rsidRPr="008F7987">
        <w:rPr>
          <w:sz w:val="28"/>
          <w:szCs w:val="28"/>
          <w:lang w:val="en-IN"/>
        </w:rPr>
        <w:t>: Once the model is ready, you need to check if it actually solves the problem. This could involve testing the model with new data or using specific metrics to see how well it’s performing.</w:t>
      </w:r>
    </w:p>
    <w:p w14:paraId="6A10E9B3" w14:textId="77777777" w:rsidR="008F7987" w:rsidRPr="008F7987" w:rsidRDefault="008F7987" w:rsidP="008F7987">
      <w:pPr>
        <w:numPr>
          <w:ilvl w:val="0"/>
          <w:numId w:val="25"/>
        </w:numPr>
        <w:rPr>
          <w:sz w:val="28"/>
          <w:szCs w:val="28"/>
          <w:lang w:val="en-IN"/>
        </w:rPr>
      </w:pPr>
      <w:r w:rsidRPr="008F7987">
        <w:rPr>
          <w:b/>
          <w:bCs/>
          <w:sz w:val="28"/>
          <w:szCs w:val="28"/>
          <w:lang w:val="en-IN"/>
        </w:rPr>
        <w:t>Deployment</w:t>
      </w:r>
      <w:r w:rsidRPr="008F7987">
        <w:rPr>
          <w:sz w:val="28"/>
          <w:szCs w:val="28"/>
          <w:lang w:val="en-IN"/>
        </w:rPr>
        <w:t>: Finally, once the model is working well, you implement it in the real world. This could mean integrating it into a website or a system that automatically uses the model’s predictions.</w:t>
      </w:r>
    </w:p>
    <w:p w14:paraId="522A22BE" w14:textId="77777777" w:rsidR="008F7987" w:rsidRPr="008F7987" w:rsidRDefault="008F7987" w:rsidP="008F7987">
      <w:pPr>
        <w:rPr>
          <w:sz w:val="28"/>
          <w:szCs w:val="28"/>
          <w:lang w:val="en-IN"/>
        </w:rPr>
      </w:pPr>
    </w:p>
    <w:p w14:paraId="16BC7545" w14:textId="77777777" w:rsidR="008F7987" w:rsidRPr="008F7987" w:rsidRDefault="008F7987" w:rsidP="008F7987">
      <w:pPr>
        <w:rPr>
          <w:sz w:val="28"/>
          <w:szCs w:val="28"/>
          <w:lang w:val="en-IN"/>
        </w:rPr>
      </w:pPr>
    </w:p>
    <w:p w14:paraId="297CB552" w14:textId="77777777" w:rsidR="008F7987" w:rsidRPr="008F7987" w:rsidRDefault="008F7987" w:rsidP="008F7987">
      <w:pPr>
        <w:rPr>
          <w:sz w:val="28"/>
          <w:szCs w:val="28"/>
          <w:lang w:val="en-IN"/>
        </w:rPr>
      </w:pPr>
    </w:p>
    <w:p w14:paraId="383078FC" w14:textId="77777777" w:rsidR="008F7987" w:rsidRDefault="008F7987" w:rsidP="008F7987">
      <w:pPr>
        <w:rPr>
          <w:b/>
          <w:bCs/>
          <w:sz w:val="28"/>
          <w:szCs w:val="28"/>
          <w:lang w:val="en-IN"/>
        </w:rPr>
      </w:pPr>
    </w:p>
    <w:p w14:paraId="6BE3861F" w14:textId="77777777" w:rsidR="008F7987" w:rsidRDefault="008F7987" w:rsidP="008F7987">
      <w:pPr>
        <w:rPr>
          <w:b/>
          <w:bCs/>
          <w:sz w:val="28"/>
          <w:szCs w:val="28"/>
          <w:lang w:val="en-IN"/>
        </w:rPr>
      </w:pPr>
    </w:p>
    <w:p w14:paraId="359B3061" w14:textId="77777777" w:rsidR="008F7987" w:rsidRDefault="008F7987" w:rsidP="008F7987">
      <w:pPr>
        <w:rPr>
          <w:b/>
          <w:bCs/>
          <w:sz w:val="28"/>
          <w:szCs w:val="28"/>
          <w:lang w:val="en-IN"/>
        </w:rPr>
      </w:pPr>
    </w:p>
    <w:p w14:paraId="7C84E8E0" w14:textId="77777777" w:rsidR="008F7987" w:rsidRDefault="008F7987" w:rsidP="008F7987">
      <w:pPr>
        <w:rPr>
          <w:b/>
          <w:bCs/>
          <w:sz w:val="28"/>
          <w:szCs w:val="28"/>
          <w:lang w:val="en-IN"/>
        </w:rPr>
      </w:pPr>
    </w:p>
    <w:p w14:paraId="608EF094" w14:textId="77777777" w:rsidR="008F7987" w:rsidRDefault="008F7987" w:rsidP="008F7987">
      <w:pPr>
        <w:rPr>
          <w:b/>
          <w:bCs/>
          <w:sz w:val="28"/>
          <w:szCs w:val="28"/>
          <w:lang w:val="en-IN"/>
        </w:rPr>
      </w:pPr>
    </w:p>
    <w:p w14:paraId="1171A590" w14:textId="77777777" w:rsidR="008F7987" w:rsidRDefault="008F7987" w:rsidP="008F7987">
      <w:pPr>
        <w:rPr>
          <w:b/>
          <w:bCs/>
          <w:sz w:val="28"/>
          <w:szCs w:val="28"/>
          <w:lang w:val="en-IN"/>
        </w:rPr>
      </w:pPr>
    </w:p>
    <w:p w14:paraId="4017DBDC" w14:textId="77777777" w:rsidR="008F7987" w:rsidRDefault="008F7987" w:rsidP="008F7987">
      <w:pPr>
        <w:rPr>
          <w:b/>
          <w:bCs/>
          <w:sz w:val="28"/>
          <w:szCs w:val="28"/>
          <w:lang w:val="en-IN"/>
        </w:rPr>
      </w:pPr>
    </w:p>
    <w:p w14:paraId="1A142379" w14:textId="77777777" w:rsidR="008F7987" w:rsidRDefault="008F7987" w:rsidP="008F7987">
      <w:pPr>
        <w:rPr>
          <w:b/>
          <w:bCs/>
          <w:sz w:val="28"/>
          <w:szCs w:val="28"/>
          <w:lang w:val="en-IN"/>
        </w:rPr>
      </w:pPr>
    </w:p>
    <w:p w14:paraId="01BCE026" w14:textId="77777777" w:rsidR="008F7987" w:rsidRDefault="008F7987" w:rsidP="008F7987">
      <w:pPr>
        <w:rPr>
          <w:b/>
          <w:bCs/>
          <w:sz w:val="28"/>
          <w:szCs w:val="28"/>
          <w:lang w:val="en-IN"/>
        </w:rPr>
      </w:pPr>
    </w:p>
    <w:p w14:paraId="1BD49CCC" w14:textId="77777777" w:rsidR="008F7987" w:rsidRDefault="008F7987" w:rsidP="008F7987">
      <w:pPr>
        <w:rPr>
          <w:b/>
          <w:bCs/>
          <w:sz w:val="28"/>
          <w:szCs w:val="28"/>
          <w:lang w:val="en-IN"/>
        </w:rPr>
      </w:pPr>
    </w:p>
    <w:p w14:paraId="1CBDA773" w14:textId="77777777" w:rsidR="008F7987" w:rsidRDefault="008F7987" w:rsidP="008F7987">
      <w:pPr>
        <w:rPr>
          <w:b/>
          <w:bCs/>
          <w:sz w:val="28"/>
          <w:szCs w:val="28"/>
          <w:lang w:val="en-IN"/>
        </w:rPr>
      </w:pPr>
    </w:p>
    <w:p w14:paraId="7942C299" w14:textId="5C34EE5D" w:rsidR="008F7987" w:rsidRPr="008F7987" w:rsidRDefault="008F7987" w:rsidP="008F7987">
      <w:pPr>
        <w:pStyle w:val="ListParagraph"/>
        <w:numPr>
          <w:ilvl w:val="0"/>
          <w:numId w:val="29"/>
        </w:numPr>
        <w:rPr>
          <w:b/>
          <w:bCs/>
          <w:i/>
          <w:iCs/>
          <w:sz w:val="44"/>
          <w:szCs w:val="44"/>
          <w:highlight w:val="cyan"/>
          <w:u w:val="single"/>
          <w:lang w:val="en-IN"/>
        </w:rPr>
      </w:pPr>
      <w:r w:rsidRPr="008F7987">
        <w:rPr>
          <w:b/>
          <w:bCs/>
          <w:i/>
          <w:iCs/>
          <w:sz w:val="44"/>
          <w:szCs w:val="44"/>
          <w:u w:val="single"/>
          <w:lang w:val="en-IN"/>
        </w:rPr>
        <w:t>C</w:t>
      </w:r>
      <w:r w:rsidRPr="008F7987">
        <w:rPr>
          <w:b/>
          <w:bCs/>
          <w:i/>
          <w:iCs/>
          <w:sz w:val="44"/>
          <w:szCs w:val="44"/>
          <w:highlight w:val="cyan"/>
          <w:u w:val="single"/>
          <w:lang w:val="en-IN"/>
        </w:rPr>
        <w:t>ase Study: Netflix Recommendation System</w:t>
      </w:r>
    </w:p>
    <w:p w14:paraId="1DBE8E7C" w14:textId="77777777" w:rsidR="008F7987" w:rsidRDefault="008F7987" w:rsidP="008F7987">
      <w:pPr>
        <w:rPr>
          <w:b/>
          <w:bCs/>
          <w:sz w:val="28"/>
          <w:szCs w:val="28"/>
          <w:lang w:val="en-IN"/>
        </w:rPr>
      </w:pPr>
    </w:p>
    <w:p w14:paraId="11306085" w14:textId="751ABC81" w:rsidR="008F7987" w:rsidRPr="008F7987" w:rsidRDefault="008F7987" w:rsidP="008F7987">
      <w:pPr>
        <w:rPr>
          <w:sz w:val="28"/>
          <w:szCs w:val="28"/>
          <w:lang w:val="en-IN"/>
        </w:rPr>
      </w:pPr>
      <w:r w:rsidRPr="008F7987">
        <w:rPr>
          <w:b/>
          <w:bCs/>
          <w:sz w:val="28"/>
          <w:szCs w:val="28"/>
          <w:lang w:val="en-IN"/>
        </w:rPr>
        <w:t>Problem</w:t>
      </w:r>
      <w:r w:rsidRPr="008F7987">
        <w:rPr>
          <w:sz w:val="28"/>
          <w:szCs w:val="28"/>
          <w:lang w:val="en-IN"/>
        </w:rPr>
        <w:t>: Netflix wants to suggest movies and TV shows to users based on what they have watched before. But how do they know what each user will like?</w:t>
      </w:r>
    </w:p>
    <w:p w14:paraId="07F38864" w14:textId="77777777" w:rsidR="008F7987" w:rsidRPr="008F7987" w:rsidRDefault="008F7987" w:rsidP="008F7987">
      <w:pPr>
        <w:rPr>
          <w:sz w:val="28"/>
          <w:szCs w:val="28"/>
          <w:lang w:val="en-IN"/>
        </w:rPr>
      </w:pPr>
      <w:r w:rsidRPr="008F7987">
        <w:rPr>
          <w:b/>
          <w:bCs/>
          <w:sz w:val="28"/>
          <w:szCs w:val="28"/>
          <w:lang w:val="en-IN"/>
        </w:rPr>
        <w:t>Dataset</w:t>
      </w:r>
      <w:r w:rsidRPr="008F7987">
        <w:rPr>
          <w:sz w:val="28"/>
          <w:szCs w:val="28"/>
          <w:lang w:val="en-IN"/>
        </w:rPr>
        <w:t xml:space="preserve">: Netflix uses datasets like the </w:t>
      </w:r>
      <w:proofErr w:type="spellStart"/>
      <w:r w:rsidRPr="008F7987">
        <w:rPr>
          <w:b/>
          <w:bCs/>
          <w:sz w:val="28"/>
          <w:szCs w:val="28"/>
          <w:lang w:val="en-IN"/>
        </w:rPr>
        <w:t>MovieLens</w:t>
      </w:r>
      <w:proofErr w:type="spellEnd"/>
      <w:r w:rsidRPr="008F7987">
        <w:rPr>
          <w:b/>
          <w:bCs/>
          <w:sz w:val="28"/>
          <w:szCs w:val="28"/>
          <w:lang w:val="en-IN"/>
        </w:rPr>
        <w:t xml:space="preserve"> Dataset</w:t>
      </w:r>
      <w:r w:rsidRPr="008F7987">
        <w:rPr>
          <w:sz w:val="28"/>
          <w:szCs w:val="28"/>
          <w:lang w:val="en-IN"/>
        </w:rPr>
        <w:t xml:space="preserve"> to train its recommendation system. This dataset includes information about movies, ratings, and users.</w:t>
      </w:r>
    </w:p>
    <w:p w14:paraId="24C40F0A" w14:textId="77777777" w:rsidR="008F7987" w:rsidRPr="008F7987" w:rsidRDefault="008F7987" w:rsidP="008F7987">
      <w:pPr>
        <w:rPr>
          <w:sz w:val="28"/>
          <w:szCs w:val="28"/>
          <w:lang w:val="en-IN"/>
        </w:rPr>
      </w:pPr>
      <w:r w:rsidRPr="008F7987">
        <w:rPr>
          <w:sz w:val="28"/>
          <w:szCs w:val="28"/>
          <w:lang w:val="en-IN"/>
        </w:rPr>
        <w:t>Some of the columns in the dataset include:</w:t>
      </w:r>
    </w:p>
    <w:p w14:paraId="1081BAA4" w14:textId="77777777" w:rsidR="008F7987" w:rsidRPr="008F7987" w:rsidRDefault="008F7987" w:rsidP="008F7987">
      <w:pPr>
        <w:numPr>
          <w:ilvl w:val="0"/>
          <w:numId w:val="26"/>
        </w:numPr>
        <w:rPr>
          <w:sz w:val="28"/>
          <w:szCs w:val="28"/>
          <w:lang w:val="en-IN"/>
        </w:rPr>
      </w:pPr>
      <w:r w:rsidRPr="008F7987">
        <w:rPr>
          <w:b/>
          <w:bCs/>
          <w:sz w:val="28"/>
          <w:szCs w:val="28"/>
          <w:lang w:val="en-IN"/>
        </w:rPr>
        <w:t>User ID</w:t>
      </w:r>
      <w:r w:rsidRPr="008F7987">
        <w:rPr>
          <w:sz w:val="28"/>
          <w:szCs w:val="28"/>
          <w:lang w:val="en-IN"/>
        </w:rPr>
        <w:t>: The unique ID for each user.</w:t>
      </w:r>
    </w:p>
    <w:p w14:paraId="5BE1EE68" w14:textId="77777777" w:rsidR="008F7987" w:rsidRPr="008F7987" w:rsidRDefault="008F7987" w:rsidP="008F7987">
      <w:pPr>
        <w:numPr>
          <w:ilvl w:val="0"/>
          <w:numId w:val="26"/>
        </w:numPr>
        <w:rPr>
          <w:sz w:val="28"/>
          <w:szCs w:val="28"/>
          <w:lang w:val="en-IN"/>
        </w:rPr>
      </w:pPr>
      <w:r w:rsidRPr="008F7987">
        <w:rPr>
          <w:b/>
          <w:bCs/>
          <w:sz w:val="28"/>
          <w:szCs w:val="28"/>
          <w:lang w:val="en-IN"/>
        </w:rPr>
        <w:t>Movie ID</w:t>
      </w:r>
      <w:r w:rsidRPr="008F7987">
        <w:rPr>
          <w:sz w:val="28"/>
          <w:szCs w:val="28"/>
          <w:lang w:val="en-IN"/>
        </w:rPr>
        <w:t>: The unique ID for each movie.</w:t>
      </w:r>
    </w:p>
    <w:p w14:paraId="0583FAE7" w14:textId="77777777" w:rsidR="008F7987" w:rsidRPr="008F7987" w:rsidRDefault="008F7987" w:rsidP="008F7987">
      <w:pPr>
        <w:numPr>
          <w:ilvl w:val="0"/>
          <w:numId w:val="26"/>
        </w:numPr>
        <w:rPr>
          <w:sz w:val="28"/>
          <w:szCs w:val="28"/>
          <w:lang w:val="en-IN"/>
        </w:rPr>
      </w:pPr>
      <w:r w:rsidRPr="008F7987">
        <w:rPr>
          <w:b/>
          <w:bCs/>
          <w:sz w:val="28"/>
          <w:szCs w:val="28"/>
          <w:lang w:val="en-IN"/>
        </w:rPr>
        <w:t>Rating</w:t>
      </w:r>
      <w:r w:rsidRPr="008F7987">
        <w:rPr>
          <w:sz w:val="28"/>
          <w:szCs w:val="28"/>
          <w:lang w:val="en-IN"/>
        </w:rPr>
        <w:t>: The rating a user gives to a movie, typically from 1 to 5 stars.</w:t>
      </w:r>
    </w:p>
    <w:p w14:paraId="333D31B5" w14:textId="77777777" w:rsidR="008F7987" w:rsidRPr="008F7987" w:rsidRDefault="008F7987" w:rsidP="008F7987">
      <w:pPr>
        <w:numPr>
          <w:ilvl w:val="0"/>
          <w:numId w:val="26"/>
        </w:numPr>
        <w:rPr>
          <w:sz w:val="28"/>
          <w:szCs w:val="28"/>
          <w:lang w:val="en-IN"/>
        </w:rPr>
      </w:pPr>
      <w:r w:rsidRPr="008F7987">
        <w:rPr>
          <w:b/>
          <w:bCs/>
          <w:sz w:val="28"/>
          <w:szCs w:val="28"/>
          <w:lang w:val="en-IN"/>
        </w:rPr>
        <w:t>Timestamp</w:t>
      </w:r>
      <w:r w:rsidRPr="008F7987">
        <w:rPr>
          <w:sz w:val="28"/>
          <w:szCs w:val="28"/>
          <w:lang w:val="en-IN"/>
        </w:rPr>
        <w:t>: When the rating was given.</w:t>
      </w:r>
    </w:p>
    <w:p w14:paraId="4DA8B2A9" w14:textId="77777777" w:rsidR="008F7987" w:rsidRPr="008F7987" w:rsidRDefault="008F7987" w:rsidP="008F7987">
      <w:pPr>
        <w:numPr>
          <w:ilvl w:val="0"/>
          <w:numId w:val="26"/>
        </w:numPr>
        <w:rPr>
          <w:sz w:val="28"/>
          <w:szCs w:val="28"/>
          <w:lang w:val="en-IN"/>
        </w:rPr>
      </w:pPr>
      <w:r w:rsidRPr="008F7987">
        <w:rPr>
          <w:b/>
          <w:bCs/>
          <w:sz w:val="28"/>
          <w:szCs w:val="28"/>
          <w:lang w:val="en-IN"/>
        </w:rPr>
        <w:t>Movie Metadata</w:t>
      </w:r>
      <w:r w:rsidRPr="008F7987">
        <w:rPr>
          <w:sz w:val="28"/>
          <w:szCs w:val="28"/>
          <w:lang w:val="en-IN"/>
        </w:rPr>
        <w:t>: This includes information about the movie, such as title, genre, and release year.</w:t>
      </w:r>
    </w:p>
    <w:p w14:paraId="5BDAE94A" w14:textId="5529C7BA" w:rsidR="008F7987" w:rsidRDefault="008F7987" w:rsidP="008F7987">
      <w:pPr>
        <w:rPr>
          <w:sz w:val="28"/>
          <w:szCs w:val="28"/>
          <w:lang w:val="en-IN"/>
        </w:rPr>
      </w:pPr>
    </w:p>
    <w:p w14:paraId="374351B5" w14:textId="77777777" w:rsidR="008F7987" w:rsidRPr="008F7987" w:rsidRDefault="008F7987" w:rsidP="008F7987">
      <w:pPr>
        <w:rPr>
          <w:sz w:val="28"/>
          <w:szCs w:val="28"/>
          <w:lang w:val="en-IN"/>
        </w:rPr>
      </w:pPr>
    </w:p>
    <w:p w14:paraId="7834AB4C" w14:textId="77777777" w:rsidR="008F7987" w:rsidRPr="008F7987" w:rsidRDefault="008F7987" w:rsidP="008F7987">
      <w:pPr>
        <w:rPr>
          <w:b/>
          <w:bCs/>
          <w:sz w:val="28"/>
          <w:szCs w:val="28"/>
          <w:lang w:val="en-IN"/>
        </w:rPr>
      </w:pPr>
      <w:r w:rsidRPr="008F7987">
        <w:rPr>
          <w:b/>
          <w:bCs/>
          <w:sz w:val="28"/>
          <w:szCs w:val="28"/>
          <w:lang w:val="en-IN"/>
        </w:rPr>
        <w:t>Applying the Data Science Process to Netflix:</w:t>
      </w:r>
    </w:p>
    <w:p w14:paraId="179C86A3" w14:textId="77777777" w:rsidR="008F7987" w:rsidRPr="008F7987" w:rsidRDefault="008F7987" w:rsidP="008F7987">
      <w:pPr>
        <w:numPr>
          <w:ilvl w:val="0"/>
          <w:numId w:val="27"/>
        </w:numPr>
        <w:rPr>
          <w:sz w:val="28"/>
          <w:szCs w:val="28"/>
          <w:lang w:val="en-IN"/>
        </w:rPr>
      </w:pPr>
      <w:r w:rsidRPr="008F7987">
        <w:rPr>
          <w:b/>
          <w:bCs/>
          <w:sz w:val="28"/>
          <w:szCs w:val="28"/>
          <w:lang w:val="en-IN"/>
        </w:rPr>
        <w:t>Business Understanding</w:t>
      </w:r>
      <w:r w:rsidRPr="008F7987">
        <w:rPr>
          <w:sz w:val="28"/>
          <w:szCs w:val="28"/>
          <w:lang w:val="en-IN"/>
        </w:rPr>
        <w:t>:</w:t>
      </w:r>
    </w:p>
    <w:p w14:paraId="6AE5D0C9" w14:textId="77777777" w:rsidR="008F7987" w:rsidRPr="008F7987" w:rsidRDefault="008F7987" w:rsidP="008F7987">
      <w:pPr>
        <w:numPr>
          <w:ilvl w:val="1"/>
          <w:numId w:val="27"/>
        </w:numPr>
        <w:rPr>
          <w:sz w:val="28"/>
          <w:szCs w:val="28"/>
          <w:lang w:val="en-IN"/>
        </w:rPr>
      </w:pPr>
      <w:r w:rsidRPr="008F7987">
        <w:rPr>
          <w:b/>
          <w:bCs/>
          <w:sz w:val="28"/>
          <w:szCs w:val="28"/>
          <w:lang w:val="en-IN"/>
        </w:rPr>
        <w:t>Goal</w:t>
      </w:r>
      <w:r w:rsidRPr="008F7987">
        <w:rPr>
          <w:sz w:val="28"/>
          <w:szCs w:val="28"/>
          <w:lang w:val="en-IN"/>
        </w:rPr>
        <w:t>: The main goal is to suggest content to users that they’ll enjoy, which helps keep them engaged on the platform.</w:t>
      </w:r>
    </w:p>
    <w:p w14:paraId="0D87AA5B" w14:textId="77777777" w:rsidR="008F7987" w:rsidRPr="008F7987" w:rsidRDefault="008F7987" w:rsidP="008F7987">
      <w:pPr>
        <w:numPr>
          <w:ilvl w:val="1"/>
          <w:numId w:val="27"/>
        </w:numPr>
        <w:rPr>
          <w:sz w:val="28"/>
          <w:szCs w:val="28"/>
          <w:lang w:val="en-IN"/>
        </w:rPr>
      </w:pPr>
      <w:r w:rsidRPr="008F7987">
        <w:rPr>
          <w:b/>
          <w:bCs/>
          <w:sz w:val="28"/>
          <w:szCs w:val="28"/>
          <w:lang w:val="en-IN"/>
        </w:rPr>
        <w:t>Impact</w:t>
      </w:r>
      <w:r w:rsidRPr="008F7987">
        <w:rPr>
          <w:sz w:val="28"/>
          <w:szCs w:val="28"/>
          <w:lang w:val="en-IN"/>
        </w:rPr>
        <w:t>: If Netflix can give good recommendations, users will be more likely to stay subscribed and watch more content.</w:t>
      </w:r>
    </w:p>
    <w:p w14:paraId="289F17F0" w14:textId="77777777" w:rsidR="008F7987" w:rsidRPr="008F7987" w:rsidRDefault="008F7987" w:rsidP="008F7987">
      <w:pPr>
        <w:numPr>
          <w:ilvl w:val="0"/>
          <w:numId w:val="27"/>
        </w:numPr>
        <w:rPr>
          <w:sz w:val="28"/>
          <w:szCs w:val="28"/>
          <w:lang w:val="en-IN"/>
        </w:rPr>
      </w:pPr>
      <w:r w:rsidRPr="008F7987">
        <w:rPr>
          <w:b/>
          <w:bCs/>
          <w:sz w:val="28"/>
          <w:szCs w:val="28"/>
          <w:lang w:val="en-IN"/>
        </w:rPr>
        <w:t>Data Understanding</w:t>
      </w:r>
      <w:r w:rsidRPr="008F7987">
        <w:rPr>
          <w:sz w:val="28"/>
          <w:szCs w:val="28"/>
          <w:lang w:val="en-IN"/>
        </w:rPr>
        <w:t>:</w:t>
      </w:r>
    </w:p>
    <w:p w14:paraId="7A661279" w14:textId="77777777" w:rsidR="008F7987" w:rsidRPr="008F7987" w:rsidRDefault="008F7987" w:rsidP="008F7987">
      <w:pPr>
        <w:numPr>
          <w:ilvl w:val="1"/>
          <w:numId w:val="27"/>
        </w:numPr>
        <w:rPr>
          <w:sz w:val="28"/>
          <w:szCs w:val="28"/>
          <w:lang w:val="en-IN"/>
        </w:rPr>
      </w:pPr>
      <w:r w:rsidRPr="008F7987">
        <w:rPr>
          <w:b/>
          <w:bCs/>
          <w:sz w:val="28"/>
          <w:szCs w:val="28"/>
          <w:lang w:val="en-IN"/>
        </w:rPr>
        <w:t>Exploring the Data</w:t>
      </w:r>
      <w:r w:rsidRPr="008F7987">
        <w:rPr>
          <w:sz w:val="28"/>
          <w:szCs w:val="28"/>
          <w:lang w:val="en-IN"/>
        </w:rPr>
        <w:t>: First, we check how many users, movies, and ratings are in the dataset. This helps us understand how big the data is and what type of data we’re working with.</w:t>
      </w:r>
    </w:p>
    <w:p w14:paraId="38DFA651" w14:textId="77777777" w:rsidR="008F7987" w:rsidRPr="008F7987" w:rsidRDefault="008F7987" w:rsidP="008F7987">
      <w:pPr>
        <w:numPr>
          <w:ilvl w:val="1"/>
          <w:numId w:val="27"/>
        </w:numPr>
        <w:rPr>
          <w:sz w:val="28"/>
          <w:szCs w:val="28"/>
          <w:lang w:val="en-IN"/>
        </w:rPr>
      </w:pPr>
      <w:r w:rsidRPr="008F7987">
        <w:rPr>
          <w:b/>
          <w:bCs/>
          <w:sz w:val="28"/>
          <w:szCs w:val="28"/>
          <w:lang w:val="en-IN"/>
        </w:rPr>
        <w:lastRenderedPageBreak/>
        <w:t>Rating Distribution</w:t>
      </w:r>
      <w:r w:rsidRPr="008F7987">
        <w:rPr>
          <w:sz w:val="28"/>
          <w:szCs w:val="28"/>
          <w:lang w:val="en-IN"/>
        </w:rPr>
        <w:t>: It’s also useful to see how ratings are spread out—are most ratings high or low? This gives us an idea of how users generally interact with the platform.</w:t>
      </w:r>
    </w:p>
    <w:p w14:paraId="76FC3CBA" w14:textId="77777777" w:rsidR="008F7987" w:rsidRPr="008F7987" w:rsidRDefault="008F7987" w:rsidP="008F7987">
      <w:pPr>
        <w:numPr>
          <w:ilvl w:val="0"/>
          <w:numId w:val="27"/>
        </w:numPr>
        <w:rPr>
          <w:sz w:val="28"/>
          <w:szCs w:val="28"/>
          <w:lang w:val="en-IN"/>
        </w:rPr>
      </w:pPr>
      <w:r w:rsidRPr="008F7987">
        <w:rPr>
          <w:b/>
          <w:bCs/>
          <w:sz w:val="28"/>
          <w:szCs w:val="28"/>
          <w:lang w:val="en-IN"/>
        </w:rPr>
        <w:t>Data Preparation</w:t>
      </w:r>
      <w:r w:rsidRPr="008F7987">
        <w:rPr>
          <w:sz w:val="28"/>
          <w:szCs w:val="28"/>
          <w:lang w:val="en-IN"/>
        </w:rPr>
        <w:t>:</w:t>
      </w:r>
    </w:p>
    <w:p w14:paraId="45B29A77" w14:textId="77777777" w:rsidR="008F7987" w:rsidRPr="008F7987" w:rsidRDefault="008F7987" w:rsidP="008F7987">
      <w:pPr>
        <w:numPr>
          <w:ilvl w:val="1"/>
          <w:numId w:val="27"/>
        </w:numPr>
        <w:rPr>
          <w:sz w:val="28"/>
          <w:szCs w:val="28"/>
          <w:lang w:val="en-IN"/>
        </w:rPr>
      </w:pPr>
      <w:r w:rsidRPr="008F7987">
        <w:rPr>
          <w:b/>
          <w:bCs/>
          <w:sz w:val="28"/>
          <w:szCs w:val="28"/>
          <w:lang w:val="en-IN"/>
        </w:rPr>
        <w:t>Cleaning Data</w:t>
      </w:r>
      <w:r w:rsidRPr="008F7987">
        <w:rPr>
          <w:sz w:val="28"/>
          <w:szCs w:val="28"/>
          <w:lang w:val="en-IN"/>
        </w:rPr>
        <w:t>: Sometimes, movie metadata might be missing, like the genre or year of release. These gaps need to be fixed before the data can be used.</w:t>
      </w:r>
    </w:p>
    <w:p w14:paraId="6FDC9A79" w14:textId="77777777" w:rsidR="008F7987" w:rsidRPr="008F7987" w:rsidRDefault="008F7987" w:rsidP="008F7987">
      <w:pPr>
        <w:numPr>
          <w:ilvl w:val="1"/>
          <w:numId w:val="27"/>
        </w:numPr>
        <w:rPr>
          <w:sz w:val="28"/>
          <w:szCs w:val="28"/>
          <w:lang w:val="en-IN"/>
        </w:rPr>
      </w:pPr>
      <w:r w:rsidRPr="008F7987">
        <w:rPr>
          <w:b/>
          <w:bCs/>
          <w:sz w:val="28"/>
          <w:szCs w:val="28"/>
          <w:lang w:val="en-IN"/>
        </w:rPr>
        <w:t>Timestamp Transformation</w:t>
      </w:r>
      <w:r w:rsidRPr="008F7987">
        <w:rPr>
          <w:sz w:val="28"/>
          <w:szCs w:val="28"/>
          <w:lang w:val="en-IN"/>
        </w:rPr>
        <w:t>: The timestamp is a bit tricky, so we might convert it into something more readable, like the year or month, to see trends over time.</w:t>
      </w:r>
    </w:p>
    <w:p w14:paraId="7D1F0C97" w14:textId="77777777" w:rsidR="008F7987" w:rsidRPr="008F7987" w:rsidRDefault="008F7987" w:rsidP="008F7987">
      <w:pPr>
        <w:numPr>
          <w:ilvl w:val="1"/>
          <w:numId w:val="27"/>
        </w:numPr>
        <w:rPr>
          <w:sz w:val="28"/>
          <w:szCs w:val="28"/>
          <w:lang w:val="en-IN"/>
        </w:rPr>
      </w:pPr>
      <w:r w:rsidRPr="008F7987">
        <w:rPr>
          <w:b/>
          <w:bCs/>
          <w:sz w:val="28"/>
          <w:szCs w:val="28"/>
          <w:lang w:val="en-IN"/>
        </w:rPr>
        <w:t>Encoding Genres</w:t>
      </w:r>
      <w:r w:rsidRPr="008F7987">
        <w:rPr>
          <w:sz w:val="28"/>
          <w:szCs w:val="28"/>
          <w:lang w:val="en-IN"/>
        </w:rPr>
        <w:t>: Movies have genres like Action, Drama, or Comedy. We need to turn these categories into numbers so the model can understand them.</w:t>
      </w:r>
    </w:p>
    <w:p w14:paraId="2B32E7C8" w14:textId="77777777" w:rsidR="008F7987" w:rsidRPr="008F7987" w:rsidRDefault="008F7987" w:rsidP="008F7987">
      <w:pPr>
        <w:numPr>
          <w:ilvl w:val="0"/>
          <w:numId w:val="27"/>
        </w:numPr>
        <w:rPr>
          <w:sz w:val="28"/>
          <w:szCs w:val="28"/>
          <w:lang w:val="en-IN"/>
        </w:rPr>
      </w:pPr>
      <w:proofErr w:type="spellStart"/>
      <w:r w:rsidRPr="008F7987">
        <w:rPr>
          <w:b/>
          <w:bCs/>
          <w:sz w:val="28"/>
          <w:szCs w:val="28"/>
          <w:lang w:val="en-IN"/>
        </w:rPr>
        <w:t>Modeling</w:t>
      </w:r>
      <w:proofErr w:type="spellEnd"/>
      <w:r w:rsidRPr="008F7987">
        <w:rPr>
          <w:sz w:val="28"/>
          <w:szCs w:val="28"/>
          <w:lang w:val="en-IN"/>
        </w:rPr>
        <w:t>:</w:t>
      </w:r>
    </w:p>
    <w:p w14:paraId="5AF29EEC" w14:textId="77777777" w:rsidR="008F7987" w:rsidRPr="008F7987" w:rsidRDefault="008F7987" w:rsidP="008F7987">
      <w:pPr>
        <w:numPr>
          <w:ilvl w:val="1"/>
          <w:numId w:val="27"/>
        </w:numPr>
        <w:rPr>
          <w:sz w:val="28"/>
          <w:szCs w:val="28"/>
          <w:lang w:val="en-IN"/>
        </w:rPr>
      </w:pPr>
      <w:r w:rsidRPr="008F7987">
        <w:rPr>
          <w:b/>
          <w:bCs/>
          <w:sz w:val="28"/>
          <w:szCs w:val="28"/>
          <w:lang w:val="en-IN"/>
        </w:rPr>
        <w:t>Collaborative Filtering</w:t>
      </w:r>
      <w:r w:rsidRPr="008F7987">
        <w:rPr>
          <w:sz w:val="28"/>
          <w:szCs w:val="28"/>
          <w:lang w:val="en-IN"/>
        </w:rPr>
        <w:t>: Netflix uses collaborative filtering, which means it finds patterns in users' ratings. If users like similar things, the system suggests what else those users liked.</w:t>
      </w:r>
    </w:p>
    <w:p w14:paraId="28C7B793" w14:textId="77777777" w:rsidR="008F7987" w:rsidRPr="008F7987" w:rsidRDefault="008F7987" w:rsidP="008F7987">
      <w:pPr>
        <w:numPr>
          <w:ilvl w:val="1"/>
          <w:numId w:val="27"/>
        </w:numPr>
        <w:rPr>
          <w:sz w:val="28"/>
          <w:szCs w:val="28"/>
          <w:lang w:val="en-IN"/>
        </w:rPr>
      </w:pPr>
      <w:r w:rsidRPr="008F7987">
        <w:rPr>
          <w:b/>
          <w:bCs/>
          <w:sz w:val="28"/>
          <w:szCs w:val="28"/>
          <w:lang w:val="en-IN"/>
        </w:rPr>
        <w:t>Singular Value Decomposition (SVD)</w:t>
      </w:r>
      <w:r w:rsidRPr="008F7987">
        <w:rPr>
          <w:sz w:val="28"/>
          <w:szCs w:val="28"/>
          <w:lang w:val="en-IN"/>
        </w:rPr>
        <w:t>: SVD is a technique that breaks down the large matrix of ratings into smaller parts, which makes it easier to predict ratings for movies users haven’t seen yet.</w:t>
      </w:r>
    </w:p>
    <w:p w14:paraId="10DA5534" w14:textId="77777777" w:rsidR="008F7987" w:rsidRPr="008F7987" w:rsidRDefault="008F7987" w:rsidP="008F7987">
      <w:pPr>
        <w:numPr>
          <w:ilvl w:val="1"/>
          <w:numId w:val="27"/>
        </w:numPr>
        <w:rPr>
          <w:sz w:val="28"/>
          <w:szCs w:val="28"/>
          <w:lang w:val="en-IN"/>
        </w:rPr>
      </w:pPr>
      <w:r w:rsidRPr="008F7987">
        <w:rPr>
          <w:b/>
          <w:bCs/>
          <w:sz w:val="28"/>
          <w:szCs w:val="28"/>
          <w:lang w:val="en-IN"/>
        </w:rPr>
        <w:t>Content-Based Filtering</w:t>
      </w:r>
      <w:r w:rsidRPr="008F7987">
        <w:rPr>
          <w:sz w:val="28"/>
          <w:szCs w:val="28"/>
          <w:lang w:val="en-IN"/>
        </w:rPr>
        <w:t>: Another method is content-based filtering, where the system suggests movies based on their features, like genre or the actors in them.</w:t>
      </w:r>
    </w:p>
    <w:p w14:paraId="2303545B" w14:textId="77777777" w:rsidR="008F7987" w:rsidRPr="008F7987" w:rsidRDefault="008F7987" w:rsidP="008F7987">
      <w:pPr>
        <w:numPr>
          <w:ilvl w:val="0"/>
          <w:numId w:val="27"/>
        </w:numPr>
        <w:rPr>
          <w:sz w:val="28"/>
          <w:szCs w:val="28"/>
          <w:lang w:val="en-IN"/>
        </w:rPr>
      </w:pPr>
      <w:r w:rsidRPr="008F7987">
        <w:rPr>
          <w:b/>
          <w:bCs/>
          <w:sz w:val="28"/>
          <w:szCs w:val="28"/>
          <w:lang w:val="en-IN"/>
        </w:rPr>
        <w:t>Evaluation</w:t>
      </w:r>
      <w:r w:rsidRPr="008F7987">
        <w:rPr>
          <w:sz w:val="28"/>
          <w:szCs w:val="28"/>
          <w:lang w:val="en-IN"/>
        </w:rPr>
        <w:t>:</w:t>
      </w:r>
    </w:p>
    <w:p w14:paraId="51C7DDD5" w14:textId="77777777" w:rsidR="008F7987" w:rsidRPr="008F7987" w:rsidRDefault="008F7987" w:rsidP="008F7987">
      <w:pPr>
        <w:numPr>
          <w:ilvl w:val="1"/>
          <w:numId w:val="27"/>
        </w:numPr>
        <w:rPr>
          <w:sz w:val="28"/>
          <w:szCs w:val="28"/>
          <w:lang w:val="en-IN"/>
        </w:rPr>
      </w:pPr>
      <w:r w:rsidRPr="008F7987">
        <w:rPr>
          <w:b/>
          <w:bCs/>
          <w:sz w:val="28"/>
          <w:szCs w:val="28"/>
          <w:lang w:val="en-IN"/>
        </w:rPr>
        <w:t>Testing the Model</w:t>
      </w:r>
      <w:r w:rsidRPr="008F7987">
        <w:rPr>
          <w:sz w:val="28"/>
          <w:szCs w:val="28"/>
          <w:lang w:val="en-IN"/>
        </w:rPr>
        <w:t>: To make sure the model works, we split the data into training and testing sets. This way, we can see how well the model does on new data it hasn’t seen before.</w:t>
      </w:r>
    </w:p>
    <w:p w14:paraId="7B9605BF" w14:textId="77777777" w:rsidR="008F7987" w:rsidRPr="008F7987" w:rsidRDefault="008F7987" w:rsidP="008F7987">
      <w:pPr>
        <w:numPr>
          <w:ilvl w:val="1"/>
          <w:numId w:val="27"/>
        </w:numPr>
        <w:rPr>
          <w:sz w:val="28"/>
          <w:szCs w:val="28"/>
          <w:lang w:val="en-IN"/>
        </w:rPr>
      </w:pPr>
      <w:r w:rsidRPr="008F7987">
        <w:rPr>
          <w:b/>
          <w:bCs/>
          <w:sz w:val="28"/>
          <w:szCs w:val="28"/>
          <w:lang w:val="en-IN"/>
        </w:rPr>
        <w:t>Metrics</w:t>
      </w:r>
      <w:r w:rsidRPr="008F7987">
        <w:rPr>
          <w:sz w:val="28"/>
          <w:szCs w:val="28"/>
          <w:lang w:val="en-IN"/>
        </w:rPr>
        <w:t xml:space="preserve">: We check how accurate the model is by using something like </w:t>
      </w:r>
      <w:r w:rsidRPr="008F7987">
        <w:rPr>
          <w:b/>
          <w:bCs/>
          <w:sz w:val="28"/>
          <w:szCs w:val="28"/>
          <w:lang w:val="en-IN"/>
        </w:rPr>
        <w:t>Root Mean Square Error (RMSE)</w:t>
      </w:r>
      <w:r w:rsidRPr="008F7987">
        <w:rPr>
          <w:sz w:val="28"/>
          <w:szCs w:val="28"/>
          <w:lang w:val="en-IN"/>
        </w:rPr>
        <w:t>. The lower the RMSE, the better the model.</w:t>
      </w:r>
    </w:p>
    <w:p w14:paraId="45677AA1" w14:textId="77777777" w:rsidR="008F7987" w:rsidRPr="008F7987" w:rsidRDefault="008F7987" w:rsidP="008F7987">
      <w:pPr>
        <w:numPr>
          <w:ilvl w:val="0"/>
          <w:numId w:val="27"/>
        </w:numPr>
        <w:rPr>
          <w:sz w:val="28"/>
          <w:szCs w:val="28"/>
          <w:lang w:val="en-IN"/>
        </w:rPr>
      </w:pPr>
      <w:r w:rsidRPr="008F7987">
        <w:rPr>
          <w:b/>
          <w:bCs/>
          <w:sz w:val="28"/>
          <w:szCs w:val="28"/>
          <w:lang w:val="en-IN"/>
        </w:rPr>
        <w:t>Deployment</w:t>
      </w:r>
      <w:r w:rsidRPr="008F7987">
        <w:rPr>
          <w:sz w:val="28"/>
          <w:szCs w:val="28"/>
          <w:lang w:val="en-IN"/>
        </w:rPr>
        <w:t>:</w:t>
      </w:r>
    </w:p>
    <w:p w14:paraId="2DD85146" w14:textId="77777777" w:rsidR="008F7987" w:rsidRPr="008F7987" w:rsidRDefault="008F7987" w:rsidP="008F7987">
      <w:pPr>
        <w:numPr>
          <w:ilvl w:val="1"/>
          <w:numId w:val="27"/>
        </w:numPr>
        <w:rPr>
          <w:sz w:val="28"/>
          <w:szCs w:val="28"/>
          <w:lang w:val="en-IN"/>
        </w:rPr>
      </w:pPr>
      <w:r w:rsidRPr="008F7987">
        <w:rPr>
          <w:b/>
          <w:bCs/>
          <w:sz w:val="28"/>
          <w:szCs w:val="28"/>
          <w:lang w:val="en-IN"/>
        </w:rPr>
        <w:t>Integrating the Model</w:t>
      </w:r>
      <w:r w:rsidRPr="008F7987">
        <w:rPr>
          <w:sz w:val="28"/>
          <w:szCs w:val="28"/>
          <w:lang w:val="en-IN"/>
        </w:rPr>
        <w:t>: Once the model works well, it’s put into Netflix’s recommendation engine, so users start getting suggestions based on their tastes.</w:t>
      </w:r>
    </w:p>
    <w:p w14:paraId="5EB2BBA7" w14:textId="77777777" w:rsidR="008F7987" w:rsidRPr="008F7987" w:rsidRDefault="008F7987" w:rsidP="008F7987">
      <w:pPr>
        <w:numPr>
          <w:ilvl w:val="1"/>
          <w:numId w:val="27"/>
        </w:numPr>
        <w:rPr>
          <w:sz w:val="28"/>
          <w:szCs w:val="28"/>
          <w:lang w:val="en-IN"/>
        </w:rPr>
      </w:pPr>
      <w:r w:rsidRPr="008F7987">
        <w:rPr>
          <w:b/>
          <w:bCs/>
          <w:sz w:val="28"/>
          <w:szCs w:val="28"/>
          <w:lang w:val="en-IN"/>
        </w:rPr>
        <w:t>Real-Time Recommendations</w:t>
      </w:r>
      <w:r w:rsidRPr="008F7987">
        <w:rPr>
          <w:sz w:val="28"/>
          <w:szCs w:val="28"/>
          <w:lang w:val="en-IN"/>
        </w:rPr>
        <w:t>: The system keeps improving as users watch more content, constantly learning from new ratings and keeping recommendations fresh.</w:t>
      </w:r>
    </w:p>
    <w:p w14:paraId="09D5CB9D" w14:textId="2CA267A5" w:rsidR="008F7987" w:rsidRDefault="008F7987" w:rsidP="008F7987">
      <w:pPr>
        <w:rPr>
          <w:sz w:val="28"/>
          <w:szCs w:val="28"/>
          <w:lang w:val="en-IN"/>
        </w:rPr>
      </w:pPr>
    </w:p>
    <w:p w14:paraId="52571CB0" w14:textId="77777777" w:rsidR="008F7987" w:rsidRDefault="008F7987" w:rsidP="008F7987">
      <w:pPr>
        <w:rPr>
          <w:sz w:val="28"/>
          <w:szCs w:val="28"/>
          <w:lang w:val="en-IN"/>
        </w:rPr>
      </w:pPr>
    </w:p>
    <w:p w14:paraId="23FFDFD5" w14:textId="77777777" w:rsidR="008F7987" w:rsidRDefault="008F7987" w:rsidP="008F7987">
      <w:pPr>
        <w:rPr>
          <w:sz w:val="28"/>
          <w:szCs w:val="28"/>
          <w:lang w:val="en-IN"/>
        </w:rPr>
      </w:pPr>
    </w:p>
    <w:p w14:paraId="26771F33" w14:textId="77777777" w:rsidR="008F7987" w:rsidRDefault="008F7987" w:rsidP="008F7987">
      <w:pPr>
        <w:rPr>
          <w:sz w:val="28"/>
          <w:szCs w:val="28"/>
          <w:lang w:val="en-IN"/>
        </w:rPr>
      </w:pPr>
    </w:p>
    <w:p w14:paraId="3DA8FE80" w14:textId="77777777" w:rsidR="008F7987" w:rsidRDefault="008F7987" w:rsidP="008F7987">
      <w:pPr>
        <w:rPr>
          <w:sz w:val="28"/>
          <w:szCs w:val="28"/>
          <w:lang w:val="en-IN"/>
        </w:rPr>
      </w:pPr>
    </w:p>
    <w:p w14:paraId="658CB800" w14:textId="77777777" w:rsidR="008F7987" w:rsidRDefault="008F7987" w:rsidP="008F7987">
      <w:pPr>
        <w:rPr>
          <w:sz w:val="28"/>
          <w:szCs w:val="28"/>
          <w:lang w:val="en-IN"/>
        </w:rPr>
      </w:pPr>
    </w:p>
    <w:p w14:paraId="41AF70C1" w14:textId="77777777" w:rsidR="008F7987" w:rsidRDefault="008F7987" w:rsidP="008F7987">
      <w:pPr>
        <w:rPr>
          <w:sz w:val="28"/>
          <w:szCs w:val="28"/>
          <w:lang w:val="en-IN"/>
        </w:rPr>
      </w:pPr>
    </w:p>
    <w:p w14:paraId="5760C869" w14:textId="77777777" w:rsidR="008F7987" w:rsidRPr="008F7987" w:rsidRDefault="008F7987" w:rsidP="008F7987">
      <w:pPr>
        <w:rPr>
          <w:sz w:val="28"/>
          <w:szCs w:val="28"/>
          <w:lang w:val="en-IN"/>
        </w:rPr>
      </w:pPr>
    </w:p>
    <w:p w14:paraId="69F1069F" w14:textId="77777777" w:rsidR="008F7987" w:rsidRPr="008F7987" w:rsidRDefault="008F7987" w:rsidP="008F7987">
      <w:pPr>
        <w:rPr>
          <w:b/>
          <w:bCs/>
          <w:i/>
          <w:iCs/>
          <w:sz w:val="44"/>
          <w:szCs w:val="44"/>
          <w:u w:val="single"/>
          <w:lang w:val="en-IN"/>
        </w:rPr>
      </w:pPr>
      <w:r w:rsidRPr="008F7987">
        <w:rPr>
          <w:b/>
          <w:bCs/>
          <w:i/>
          <w:iCs/>
          <w:sz w:val="44"/>
          <w:szCs w:val="44"/>
          <w:highlight w:val="cyan"/>
          <w:u w:val="single"/>
          <w:lang w:val="en-IN"/>
        </w:rPr>
        <w:t>Conclusion</w:t>
      </w:r>
    </w:p>
    <w:p w14:paraId="4C7E1D79" w14:textId="77777777" w:rsidR="008F7987" w:rsidRPr="008F7987" w:rsidRDefault="008F7987" w:rsidP="008F7987">
      <w:pPr>
        <w:rPr>
          <w:b/>
          <w:bCs/>
          <w:sz w:val="44"/>
          <w:szCs w:val="44"/>
          <w:lang w:val="en-IN"/>
        </w:rPr>
      </w:pPr>
    </w:p>
    <w:p w14:paraId="5E97F1A1" w14:textId="77777777" w:rsidR="008F7987" w:rsidRPr="008F7987" w:rsidRDefault="008F7987" w:rsidP="008F7987">
      <w:pPr>
        <w:rPr>
          <w:sz w:val="28"/>
          <w:szCs w:val="28"/>
          <w:lang w:val="en-IN"/>
        </w:rPr>
      </w:pPr>
      <w:r w:rsidRPr="008F7987">
        <w:rPr>
          <w:sz w:val="28"/>
          <w:szCs w:val="28"/>
          <w:lang w:val="en-IN"/>
        </w:rPr>
        <w:t xml:space="preserve">Data science is an amazing field because it helps solve real-world problems by </w:t>
      </w:r>
      <w:proofErr w:type="spellStart"/>
      <w:r w:rsidRPr="008F7987">
        <w:rPr>
          <w:sz w:val="28"/>
          <w:szCs w:val="28"/>
          <w:lang w:val="en-IN"/>
        </w:rPr>
        <w:t>analyzing</w:t>
      </w:r>
      <w:proofErr w:type="spellEnd"/>
      <w:r w:rsidRPr="008F7987">
        <w:rPr>
          <w:sz w:val="28"/>
          <w:szCs w:val="28"/>
          <w:lang w:val="en-IN"/>
        </w:rPr>
        <w:t xml:space="preserve"> data. The CRISP-DM process makes sure that data science projects are done in a structured and effective way, from understanding the problem to deploying the solution.</w:t>
      </w:r>
    </w:p>
    <w:p w14:paraId="061D8E99" w14:textId="77777777" w:rsidR="008F7987" w:rsidRPr="008F7987" w:rsidRDefault="008F7987" w:rsidP="008F7987">
      <w:pPr>
        <w:rPr>
          <w:sz w:val="28"/>
          <w:szCs w:val="28"/>
          <w:lang w:val="en-IN"/>
        </w:rPr>
      </w:pPr>
      <w:r w:rsidRPr="008F7987">
        <w:rPr>
          <w:sz w:val="28"/>
          <w:szCs w:val="28"/>
          <w:lang w:val="en-IN"/>
        </w:rPr>
        <w:t xml:space="preserve">For Netflix, the recommendation system is a great example of how data science can be used to enhance user experience. By </w:t>
      </w:r>
      <w:proofErr w:type="spellStart"/>
      <w:r w:rsidRPr="008F7987">
        <w:rPr>
          <w:sz w:val="28"/>
          <w:szCs w:val="28"/>
          <w:lang w:val="en-IN"/>
        </w:rPr>
        <w:t>analyzing</w:t>
      </w:r>
      <w:proofErr w:type="spellEnd"/>
      <w:r w:rsidRPr="008F7987">
        <w:rPr>
          <w:sz w:val="28"/>
          <w:szCs w:val="28"/>
          <w:lang w:val="en-IN"/>
        </w:rPr>
        <w:t xml:space="preserve"> users’ viewing history and preferences, Netflix is able to suggest movies and shows that users are likely to enjoy, helping them stay engaged and loyal to the platform.</w:t>
      </w:r>
    </w:p>
    <w:p w14:paraId="36F446A5" w14:textId="77777777" w:rsidR="008F7987" w:rsidRPr="008F7987" w:rsidRDefault="008F7987" w:rsidP="008F7987">
      <w:pPr>
        <w:rPr>
          <w:sz w:val="28"/>
          <w:szCs w:val="28"/>
          <w:lang w:val="en-IN"/>
        </w:rPr>
      </w:pPr>
      <w:r w:rsidRPr="008F7987">
        <w:rPr>
          <w:sz w:val="28"/>
          <w:szCs w:val="28"/>
          <w:lang w:val="en-IN"/>
        </w:rPr>
        <w:t>By using methods like collaborative filtering, content-based filtering, and SVD, Netflix ensures that its users always have fresh and relevant recommendations, making the platform even more enjoyable.</w:t>
      </w:r>
    </w:p>
    <w:p w14:paraId="786A7E17" w14:textId="77777777" w:rsidR="00A9204E" w:rsidRPr="008F7987" w:rsidRDefault="00A9204E">
      <w:pPr>
        <w:rPr>
          <w:sz w:val="28"/>
          <w:szCs w:val="28"/>
        </w:rPr>
      </w:pPr>
    </w:p>
    <w:sectPr w:rsidR="00A9204E" w:rsidRPr="008F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460"/>
        </w:tabs>
        <w:ind w:left="-146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74B"/>
    <w:multiLevelType w:val="multilevel"/>
    <w:tmpl w:val="AF2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CC6A89"/>
    <w:multiLevelType w:val="hybridMultilevel"/>
    <w:tmpl w:val="520891D4"/>
    <w:lvl w:ilvl="0" w:tplc="4009000F">
      <w:start w:val="1"/>
      <w:numFmt w:val="decimal"/>
      <w:lvlText w:val="%1."/>
      <w:lvlJc w:val="left"/>
      <w:pPr>
        <w:ind w:left="3620" w:hanging="36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C5674C"/>
    <w:multiLevelType w:val="hybridMultilevel"/>
    <w:tmpl w:val="2E6C3E58"/>
    <w:lvl w:ilvl="0" w:tplc="D76CDE48">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666974"/>
    <w:multiLevelType w:val="multilevel"/>
    <w:tmpl w:val="9598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B9C327C"/>
    <w:multiLevelType w:val="hybridMultilevel"/>
    <w:tmpl w:val="141258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5" w15:restartNumberingAfterBreak="0">
    <w:nsid w:val="5C126355"/>
    <w:multiLevelType w:val="multilevel"/>
    <w:tmpl w:val="F71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AF4592"/>
    <w:multiLevelType w:val="multilevel"/>
    <w:tmpl w:val="496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5914630">
    <w:abstractNumId w:val="23"/>
  </w:num>
  <w:num w:numId="2" w16cid:durableId="1166164644">
    <w:abstractNumId w:val="13"/>
  </w:num>
  <w:num w:numId="3" w16cid:durableId="264264406">
    <w:abstractNumId w:val="11"/>
  </w:num>
  <w:num w:numId="4" w16cid:durableId="496844980">
    <w:abstractNumId w:val="27"/>
  </w:num>
  <w:num w:numId="5" w16cid:durableId="632443800">
    <w:abstractNumId w:val="14"/>
  </w:num>
  <w:num w:numId="6" w16cid:durableId="1472790800">
    <w:abstractNumId w:val="19"/>
  </w:num>
  <w:num w:numId="7" w16cid:durableId="686635985">
    <w:abstractNumId w:val="22"/>
  </w:num>
  <w:num w:numId="8" w16cid:durableId="259067449">
    <w:abstractNumId w:val="9"/>
  </w:num>
  <w:num w:numId="9" w16cid:durableId="1116947490">
    <w:abstractNumId w:val="7"/>
  </w:num>
  <w:num w:numId="10" w16cid:durableId="1808476138">
    <w:abstractNumId w:val="6"/>
  </w:num>
  <w:num w:numId="11" w16cid:durableId="2039308100">
    <w:abstractNumId w:val="5"/>
  </w:num>
  <w:num w:numId="12" w16cid:durableId="417212650">
    <w:abstractNumId w:val="4"/>
  </w:num>
  <w:num w:numId="13" w16cid:durableId="1874682584">
    <w:abstractNumId w:val="8"/>
  </w:num>
  <w:num w:numId="14" w16cid:durableId="1889297297">
    <w:abstractNumId w:val="3"/>
  </w:num>
  <w:num w:numId="15" w16cid:durableId="1623531167">
    <w:abstractNumId w:val="2"/>
  </w:num>
  <w:num w:numId="16" w16cid:durableId="286158381">
    <w:abstractNumId w:val="1"/>
  </w:num>
  <w:num w:numId="17" w16cid:durableId="2046327225">
    <w:abstractNumId w:val="0"/>
  </w:num>
  <w:num w:numId="18" w16cid:durableId="1342707661">
    <w:abstractNumId w:val="16"/>
  </w:num>
  <w:num w:numId="19" w16cid:durableId="1848599202">
    <w:abstractNumId w:val="17"/>
  </w:num>
  <w:num w:numId="20" w16cid:durableId="445123424">
    <w:abstractNumId w:val="26"/>
  </w:num>
  <w:num w:numId="21" w16cid:durableId="263273266">
    <w:abstractNumId w:val="21"/>
  </w:num>
  <w:num w:numId="22" w16cid:durableId="1710717698">
    <w:abstractNumId w:val="12"/>
  </w:num>
  <w:num w:numId="23" w16cid:durableId="556891596">
    <w:abstractNumId w:val="29"/>
  </w:num>
  <w:num w:numId="24" w16cid:durableId="2100633224">
    <w:abstractNumId w:val="10"/>
  </w:num>
  <w:num w:numId="25" w16cid:durableId="1256331137">
    <w:abstractNumId w:val="28"/>
  </w:num>
  <w:num w:numId="26" w16cid:durableId="385376293">
    <w:abstractNumId w:val="25"/>
  </w:num>
  <w:num w:numId="27" w16cid:durableId="1594775845">
    <w:abstractNumId w:val="20"/>
  </w:num>
  <w:num w:numId="28" w16cid:durableId="928081070">
    <w:abstractNumId w:val="15"/>
  </w:num>
  <w:num w:numId="29" w16cid:durableId="99184106">
    <w:abstractNumId w:val="24"/>
  </w:num>
  <w:num w:numId="30" w16cid:durableId="1377007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87"/>
    <w:rsid w:val="00626BD7"/>
    <w:rsid w:val="00645252"/>
    <w:rsid w:val="006D3D74"/>
    <w:rsid w:val="0083569A"/>
    <w:rsid w:val="008F7987"/>
    <w:rsid w:val="00A9204E"/>
    <w:rsid w:val="00E01932"/>
    <w:rsid w:val="00E56257"/>
    <w:rsid w:val="00FD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CD9"/>
  <w15:chartTrackingRefBased/>
  <w15:docId w15:val="{B047346E-A051-4BC5-B331-D72BD2B3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41136">
      <w:bodyDiv w:val="1"/>
      <w:marLeft w:val="0"/>
      <w:marRight w:val="0"/>
      <w:marTop w:val="0"/>
      <w:marBottom w:val="0"/>
      <w:divBdr>
        <w:top w:val="none" w:sz="0" w:space="0" w:color="auto"/>
        <w:left w:val="none" w:sz="0" w:space="0" w:color="auto"/>
        <w:bottom w:val="none" w:sz="0" w:space="0" w:color="auto"/>
        <w:right w:val="none" w:sz="0" w:space="0" w:color="auto"/>
      </w:divBdr>
    </w:div>
    <w:div w:id="98627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kitha\AppData\Local\Microsoft\Office\16.0\DTS\en-IN%7b868236AA-05E1-4F32-A255-E3FC07DD3E1B%7d\%7b67C201DB-F117-4D4D-B3DE-CCD8C03D4C8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{67C201DB-F117-4D4D-B3DE-CCD8C03D4C80}tf02786999_win32</Template>
  <TotalTime>4</TotalTime>
  <Pages>6</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dc:creator>
  <cp:keywords/>
  <dc:description/>
  <cp:lastModifiedBy>AARUSH CS</cp:lastModifiedBy>
  <cp:revision>2</cp:revision>
  <dcterms:created xsi:type="dcterms:W3CDTF">2025-01-30T05:31:00Z</dcterms:created>
  <dcterms:modified xsi:type="dcterms:W3CDTF">2025-01-30T05:31:00Z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